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8D40AF" w14:paraId="0DBC379C" w14:textId="77777777">
        <w:trPr>
          <w:tblCellSpacing w:w="0" w:type="dxa"/>
        </w:trPr>
        <w:tc>
          <w:tcPr>
            <w:tcW w:w="109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C7B6F" w14:textId="77777777" w:rsidR="008D40AF" w:rsidRDefault="00525362">
            <w:pPr>
              <w:pStyle w:val="documentname"/>
              <w:pBdr>
                <w:bottom w:val="none" w:sz="0" w:space="0" w:color="auto"/>
              </w:pBdr>
              <w:spacing w:before="140"/>
              <w:rPr>
                <w:rStyle w:val="documentleft-box"/>
                <w:rFonts w:ascii="Georgia" w:eastAsia="Georgia" w:hAnsi="Georgia" w:cs="Georgia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</w:rPr>
              <w:t>Soudamini</w:t>
            </w:r>
            <w:proofErr w:type="spellEnd"/>
            <w:r>
              <w:rPr>
                <w:rStyle w:val="documentleft-box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</w:rPr>
              <w:t>Pollai</w:t>
            </w:r>
          </w:p>
          <w:p w14:paraId="252813CA" w14:textId="77777777" w:rsidR="008D40AF" w:rsidRDefault="00525362">
            <w:pPr>
              <w:pStyle w:val="documentresumeTitle"/>
              <w:rPr>
                <w:rStyle w:val="documentleft-box"/>
                <w:rFonts w:ascii="Georgia" w:eastAsia="Georgia" w:hAnsi="Georgia" w:cs="Georgia"/>
              </w:rPr>
            </w:pPr>
            <w:r>
              <w:rPr>
                <w:rStyle w:val="documentleft-box"/>
                <w:rFonts w:ascii="Georgia" w:eastAsia="Georgia" w:hAnsi="Georgia" w:cs="Georgia"/>
              </w:rPr>
              <w:t>Python Full-Stack Developer</w:t>
            </w:r>
          </w:p>
          <w:tbl>
            <w:tblPr>
              <w:tblStyle w:val="documentcol-containerany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473"/>
              <w:gridCol w:w="5473"/>
            </w:tblGrid>
            <w:tr w:rsidR="008D40AF" w14:paraId="07293828" w14:textId="77777777">
              <w:trPr>
                <w:tblCellSpacing w:w="0" w:type="dxa"/>
              </w:trPr>
              <w:tc>
                <w:tcPr>
                  <w:tcW w:w="547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8BE448" w14:textId="77777777" w:rsidR="008D40AF" w:rsidRDefault="00525362">
                  <w:pPr>
                    <w:pStyle w:val="documentcol-containerany"/>
                    <w:spacing w:before="120" w:line="34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proofErr w:type="gramStart"/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Address  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Bengaluru</w:t>
                  </w:r>
                  <w:proofErr w:type="gramEnd"/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, KA 560001</w:t>
                  </w:r>
                </w:p>
                <w:p w14:paraId="4AC164F7" w14:textId="77777777" w:rsidR="008D40AF" w:rsidRDefault="00525362">
                  <w:pPr>
                    <w:pStyle w:val="documentcol-containerany"/>
                    <w:spacing w:line="34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proofErr w:type="gramStart"/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Phone  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6370626759</w:t>
                  </w:r>
                  <w:proofErr w:type="gramEnd"/>
                </w:p>
                <w:p w14:paraId="784B2427" w14:textId="77777777" w:rsidR="008D40AF" w:rsidRDefault="00525362">
                  <w:pPr>
                    <w:pStyle w:val="documentcol-containerany"/>
                    <w:spacing w:line="34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proofErr w:type="gramStart"/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E-mail  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soudaminipollai@gmail.com</w:t>
                  </w:r>
                  <w:proofErr w:type="gramEnd"/>
                </w:p>
              </w:tc>
              <w:tc>
                <w:tcPr>
                  <w:tcW w:w="547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B6F6DB" w14:textId="6553F688" w:rsidR="008D40AF" w:rsidRDefault="00525362">
                  <w:pPr>
                    <w:pStyle w:val="documentcol-containerany"/>
                    <w:pBdr>
                      <w:top w:val="none" w:sz="0" w:space="1" w:color="auto"/>
                      <w:left w:val="none" w:sz="0" w:space="5" w:color="auto"/>
                    </w:pBdr>
                    <w:spacing w:before="120" w:line="340" w:lineRule="atLeast"/>
                    <w:ind w:lef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LinkedIn</w:t>
                  </w:r>
                  <w:r>
                    <w:rPr>
                      <w:rStyle w:val="documentcol"/>
                      <w:rFonts w:ascii="Georgia" w:eastAsia="Georgia" w:hAnsi="Georgia" w:cs="Georgia"/>
                    </w:rPr>
                    <w:t xml:space="preserve"> </w:t>
                  </w:r>
                  <w:hyperlink r:id="rId5" w:history="1">
                    <w:r w:rsidR="006C1AD1" w:rsidRPr="007E444C">
                      <w:rPr>
                        <w:rStyle w:val="Hyperlink"/>
                        <w:rFonts w:ascii="Georgia" w:eastAsia="Georgia" w:hAnsi="Georgia" w:cs="Georgia"/>
                      </w:rPr>
                      <w:t>www.linkedin.com/in/soudamini-pollai-a94a911a0</w:t>
                    </w:r>
                  </w:hyperlink>
                  <w:r w:rsidR="006C1AD1">
                    <w:rPr>
                      <w:rStyle w:val="documentcol-containeranyCharacter"/>
                      <w:rFonts w:ascii="Georgia" w:eastAsia="Georgia" w:hAnsi="Georgia" w:cs="Georgia"/>
                    </w:rPr>
                    <w:t xml:space="preserve"> </w:t>
                  </w:r>
                </w:p>
              </w:tc>
            </w:tr>
          </w:tbl>
          <w:p w14:paraId="535C0F1A" w14:textId="77777777" w:rsidR="008D40AF" w:rsidRDefault="008D40AF">
            <w:pPr>
              <w:pStyle w:val="documentleft-boxParagraph"/>
              <w:spacing w:line="280" w:lineRule="atLeast"/>
              <w:textAlignment w:val="auto"/>
              <w:rPr>
                <w:rStyle w:val="documentleft-box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08AE0303" w14:textId="41B1F84D" w:rsidR="008D40AF" w:rsidRDefault="00525362" w:rsidP="00AF74B0">
      <w:pPr>
        <w:pStyle w:val="p"/>
        <w:spacing w:before="100" w:after="60" w:line="280" w:lineRule="atLeast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I'm thrilled to embark on this journey in the dynamic world of Information Technology. With a strong foundation in </w:t>
      </w:r>
      <w:proofErr w:type="gramStart"/>
      <w:r>
        <w:rPr>
          <w:rFonts w:ascii="Georgia" w:eastAsia="Georgia" w:hAnsi="Georgia" w:cs="Georgia"/>
          <w:sz w:val="22"/>
          <w:szCs w:val="22"/>
        </w:rPr>
        <w:t>python</w:t>
      </w:r>
      <w:r w:rsidR="00124A69">
        <w:rPr>
          <w:rFonts w:ascii="Georgia" w:eastAsia="Georgia" w:hAnsi="Georgia" w:cs="Georgia"/>
          <w:sz w:val="22"/>
          <w:szCs w:val="22"/>
        </w:rPr>
        <w:t>(</w:t>
      </w:r>
      <w:proofErr w:type="gramEnd"/>
      <w:r>
        <w:rPr>
          <w:rFonts w:ascii="Georgia" w:eastAsia="Georgia" w:hAnsi="Georgia" w:cs="Georgia"/>
          <w:sz w:val="22"/>
          <w:szCs w:val="22"/>
        </w:rPr>
        <w:t>functional, OOPS concepts</w:t>
      </w:r>
      <w:r w:rsidR="00124A69">
        <w:rPr>
          <w:rFonts w:ascii="Georgia" w:eastAsia="Georgia" w:hAnsi="Georgia" w:cs="Georgia"/>
          <w:sz w:val="22"/>
          <w:szCs w:val="22"/>
        </w:rPr>
        <w:t>),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sz w:val="22"/>
          <w:szCs w:val="22"/>
        </w:rPr>
        <w:t>Django,</w:t>
      </w:r>
      <w:r w:rsidR="00124A69">
        <w:rPr>
          <w:rFonts w:ascii="Georgia" w:eastAsia="Georgia" w:hAnsi="Georgia" w:cs="Georgia"/>
          <w:sz w:val="22"/>
          <w:szCs w:val="22"/>
        </w:rPr>
        <w:t>Django</w:t>
      </w:r>
      <w:proofErr w:type="spellEnd"/>
      <w:r w:rsidR="00124A69">
        <w:rPr>
          <w:rFonts w:ascii="Georgia" w:eastAsia="Georgia" w:hAnsi="Georgia" w:cs="Georgia"/>
          <w:sz w:val="22"/>
          <w:szCs w:val="22"/>
        </w:rPr>
        <w:t xml:space="preserve"> with Rest </w:t>
      </w:r>
      <w:proofErr w:type="spellStart"/>
      <w:r w:rsidR="00124A69">
        <w:rPr>
          <w:rFonts w:ascii="Georgia" w:eastAsia="Georgia" w:hAnsi="Georgia" w:cs="Georgia"/>
          <w:sz w:val="22"/>
          <w:szCs w:val="22"/>
        </w:rPr>
        <w:t>api</w:t>
      </w:r>
      <w:proofErr w:type="spellEnd"/>
      <w:r w:rsidR="00124A69">
        <w:rPr>
          <w:rFonts w:ascii="Georgia" w:eastAsia="Georgia" w:hAnsi="Georgia" w:cs="Georgia"/>
          <w:sz w:val="22"/>
          <w:szCs w:val="22"/>
        </w:rPr>
        <w:t xml:space="preserve">, </w:t>
      </w:r>
      <w:r>
        <w:rPr>
          <w:rFonts w:ascii="Georgia" w:eastAsia="Georgia" w:hAnsi="Georgia" w:cs="Georgia"/>
          <w:sz w:val="22"/>
          <w:szCs w:val="22"/>
        </w:rPr>
        <w:t xml:space="preserve"> SQL, Html, </w:t>
      </w:r>
      <w:proofErr w:type="spellStart"/>
      <w:r>
        <w:rPr>
          <w:rFonts w:ascii="Georgia" w:eastAsia="Georgia" w:hAnsi="Georgia" w:cs="Georgia"/>
          <w:sz w:val="22"/>
          <w:szCs w:val="22"/>
        </w:rPr>
        <w:t>C</w:t>
      </w:r>
      <w:r w:rsidR="00517E3D">
        <w:rPr>
          <w:rFonts w:ascii="Georgia" w:eastAsia="Georgia" w:hAnsi="Georgia" w:cs="Georgia"/>
          <w:sz w:val="22"/>
          <w:szCs w:val="22"/>
        </w:rPr>
        <w:t>SS</w:t>
      </w:r>
      <w:r>
        <w:rPr>
          <w:rFonts w:ascii="Georgia" w:eastAsia="Georgia" w:hAnsi="Georgia" w:cs="Georgia"/>
          <w:sz w:val="22"/>
          <w:szCs w:val="22"/>
        </w:rPr>
        <w:t>,</w:t>
      </w:r>
      <w:r w:rsidR="00124A69">
        <w:rPr>
          <w:rFonts w:ascii="Georgia" w:eastAsia="Georgia" w:hAnsi="Georgia" w:cs="Georgia"/>
          <w:sz w:val="22"/>
          <w:szCs w:val="22"/>
        </w:rPr>
        <w:t>Numpy,Pandas</w:t>
      </w:r>
      <w:proofErr w:type="spellEnd"/>
      <w:r w:rsidR="00517E3D"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 xml:space="preserve">I'm excited to apply these skills to make a </w:t>
      </w:r>
      <w:r>
        <w:rPr>
          <w:rFonts w:ascii="Georgia" w:eastAsia="Georgia" w:hAnsi="Georgia" w:cs="Georgia"/>
          <w:sz w:val="22"/>
          <w:szCs w:val="22"/>
        </w:rPr>
        <w:t>meaningful contribution to the IT sector and to stay at the forefront of technology trends.</w:t>
      </w:r>
    </w:p>
    <w:p w14:paraId="16B64B6E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before="100" w:after="6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Work History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8D40AF" w14:paraId="6FF8B7FA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6A787D6C" w14:textId="77777777" w:rsidR="008D40AF" w:rsidRDefault="00525362" w:rsidP="00AF74B0">
            <w:pPr>
              <w:pStyle w:val="spandateswrapperParagraph"/>
              <w:pBdr>
                <w:right w:val="none" w:sz="0" w:space="0" w:color="auto"/>
              </w:pBdr>
              <w:spacing w:before="100" w:after="60"/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2023-09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txtBold"/>
                <w:rFonts w:ascii="Georgia" w:eastAsia="Georgia" w:hAnsi="Georgia" w:cs="Georgia"/>
              </w:rPr>
              <w:t>- 2024-06</w:t>
            </w:r>
          </w:p>
        </w:tc>
        <w:tc>
          <w:tcPr>
            <w:tcW w:w="84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70767F" w14:textId="77777777" w:rsidR="008D40AF" w:rsidRDefault="00525362" w:rsidP="00AF74B0">
            <w:pPr>
              <w:pStyle w:val="spandateswrapperParagraph"/>
              <w:pBdr>
                <w:right w:val="none" w:sz="0" w:space="0" w:color="auto"/>
              </w:pBdr>
              <w:spacing w:before="100" w:after="60"/>
              <w:ind w:right="300"/>
              <w:textAlignment w:val="auto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divdocumentjobtitle"/>
                <w:rFonts w:ascii="Georgia" w:eastAsia="Georgia" w:hAnsi="Georgia" w:cs="Georgia"/>
                <w:b/>
                <w:bCs/>
              </w:rPr>
              <w:t>Internship</w:t>
            </w:r>
            <w:r>
              <w:rPr>
                <w:rStyle w:val="documentmb5"/>
                <w:rFonts w:ascii="Georgia" w:eastAsia="Georgia" w:hAnsi="Georgia" w:cs="Georgia"/>
              </w:rPr>
              <w:t xml:space="preserve"> </w:t>
            </w:r>
          </w:p>
          <w:p w14:paraId="147EACF2" w14:textId="77777777" w:rsidR="008D40AF" w:rsidRDefault="00525362" w:rsidP="00AF74B0">
            <w:pPr>
              <w:pStyle w:val="documentmb5Paragraph"/>
              <w:spacing w:before="100" w:after="60" w:line="30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Pyspiders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, Bengaluru, India</w:t>
            </w:r>
          </w:p>
          <w:p w14:paraId="5ABD8C57" w14:textId="5C008BD9" w:rsidR="008D40AF" w:rsidRDefault="00525362" w:rsidP="00AF74B0">
            <w:pPr>
              <w:pStyle w:val="documentulli"/>
              <w:numPr>
                <w:ilvl w:val="0"/>
                <w:numId w:val="1"/>
              </w:numPr>
              <w:spacing w:before="100" w:after="60" w:line="30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Tech-Stack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:</w:t>
            </w:r>
            <w:r w:rsidR="00386868"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Html,</w:t>
            </w:r>
            <w:r w:rsidR="00386868"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C</w:t>
            </w:r>
            <w:r w:rsidR="00386868"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SS</w:t>
            </w: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,</w:t>
            </w:r>
            <w:r w:rsidR="00386868"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Python,</w:t>
            </w:r>
            <w:r w:rsidR="00386868"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Django,</w:t>
            </w:r>
            <w:r w:rsidR="00386868"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trong1"/>
                <w:rFonts w:ascii="Georgia" w:eastAsia="Georgia" w:hAnsi="Georgia" w:cs="Georgia"/>
                <w:b/>
                <w:bCs/>
                <w:sz w:val="22"/>
                <w:szCs w:val="22"/>
              </w:rPr>
              <w:t>SQL</w:t>
            </w:r>
          </w:p>
          <w:p w14:paraId="34BDC9EF" w14:textId="246D5FB7" w:rsidR="008D40AF" w:rsidRDefault="00525362" w:rsidP="00AF74B0">
            <w:pPr>
              <w:pStyle w:val="documentulli"/>
              <w:numPr>
                <w:ilvl w:val="0"/>
                <w:numId w:val="1"/>
              </w:numPr>
              <w:spacing w:before="100" w:after="60" w:line="30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This internship has provided me with 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wonderful opportunity to acquire practical knowledge,</w:t>
            </w:r>
            <w:r w:rsidR="00386868"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communication</w:t>
            </w:r>
            <w:r w:rsidR="00386868"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and technical skills.</w:t>
            </w:r>
            <w:r w:rsidR="00386868"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My course is going on and at this moment, </w:t>
            </w:r>
            <w:r w:rsidR="00A15D02">
              <w:rPr>
                <w:rStyle w:val="span"/>
                <w:rFonts w:ascii="Georgia" w:eastAsia="Georgia" w:hAnsi="Georgia" w:cs="Georgia"/>
                <w:sz w:val="22"/>
                <w:szCs w:val="22"/>
              </w:rPr>
              <w:t>I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am confident enough to improve and excel in future</w:t>
            </w:r>
          </w:p>
        </w:tc>
      </w:tr>
    </w:tbl>
    <w:p w14:paraId="33B6F013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before="100" w:after="6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Education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8D40AF" w14:paraId="49CB583B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C24E54B" w14:textId="77777777" w:rsidR="008D40AF" w:rsidRDefault="00525362" w:rsidP="00AF74B0">
            <w:pPr>
              <w:pStyle w:val="spandateswrapperParagraph"/>
              <w:pBdr>
                <w:right w:val="none" w:sz="0" w:space="0" w:color="auto"/>
              </w:pBdr>
              <w:spacing w:before="100" w:after="60"/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</w:rPr>
              <w:t>2023-08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84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D204B" w14:textId="77777777" w:rsidR="008D40AF" w:rsidRDefault="00525362" w:rsidP="00AF74B0">
            <w:pPr>
              <w:pStyle w:val="spandateswrapperParagraph"/>
              <w:pBdr>
                <w:right w:val="none" w:sz="0" w:space="0" w:color="auto"/>
              </w:pBdr>
              <w:spacing w:before="100" w:after="60"/>
              <w:ind w:right="300"/>
              <w:textAlignment w:val="auto"/>
              <w:rPr>
                <w:rStyle w:val="spandateswrapper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>Master of Computer Applications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14:paraId="214CEA57" w14:textId="77777777" w:rsidR="008D40AF" w:rsidRDefault="00525362" w:rsidP="00AF74B0">
            <w:pPr>
              <w:pStyle w:val="spanpaddedline"/>
              <w:spacing w:before="100" w:after="60" w:line="30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Gandhi Academy </w:t>
            </w:r>
            <w:proofErr w:type="gram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Of</w:t>
            </w:r>
            <w:proofErr w:type="gram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Technology And Engineering - Berhampur</w:t>
            </w:r>
          </w:p>
          <w:p w14:paraId="1EC6C048" w14:textId="77777777" w:rsidR="008D40AF" w:rsidRDefault="008D40AF" w:rsidP="00AF74B0">
            <w:pPr>
              <w:pStyle w:val="spanpaddedline"/>
              <w:spacing w:before="100" w:after="60" w:line="30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1904B39E" w14:textId="77777777" w:rsidR="008D40AF" w:rsidRDefault="008D40AF"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8D40AF" w14:paraId="4DB023E6" w14:textId="77777777">
        <w:trPr>
          <w:tblCellSpacing w:w="0" w:type="dxa"/>
        </w:trPr>
        <w:tc>
          <w:tcPr>
            <w:tcW w:w="2500" w:type="dxa"/>
            <w:tcMar>
              <w:top w:w="60" w:type="dxa"/>
              <w:left w:w="0" w:type="dxa"/>
              <w:bottom w:w="0" w:type="dxa"/>
              <w:right w:w="100" w:type="dxa"/>
            </w:tcMar>
            <w:hideMark/>
          </w:tcPr>
          <w:p w14:paraId="646B6241" w14:textId="77777777" w:rsidR="008D40AF" w:rsidRDefault="00525362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</w:rPr>
              <w:t>2021-08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8446" w:type="dxa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6A537C0" w14:textId="77777777" w:rsidR="008D40AF" w:rsidRDefault="00525362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>Bachelor of Computer Applications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14:paraId="0B5875F4" w14:textId="77777777" w:rsidR="008D40AF" w:rsidRDefault="00525362">
            <w:pPr>
              <w:pStyle w:val="spanpaddedline"/>
              <w:spacing w:line="30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Gayatri Institute </w:t>
            </w:r>
            <w:proofErr w:type="gram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Of</w:t>
            </w:r>
            <w:proofErr w:type="gram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Science And Technology - Berhampur</w:t>
            </w:r>
          </w:p>
          <w:p w14:paraId="5BB1C3C4" w14:textId="77777777" w:rsidR="008D40AF" w:rsidRDefault="008D40AF">
            <w:pPr>
              <w:pStyle w:val="spanpaddedline"/>
              <w:spacing w:line="30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795E0565" w14:textId="35CE0B49" w:rsidR="008D40AF" w:rsidRDefault="00525362">
      <w:pPr>
        <w:pStyle w:val="documentsectiontitle"/>
        <w:pBdr>
          <w:bottom w:val="single" w:sz="8" w:space="0" w:color="CCCCCC"/>
        </w:pBdr>
        <w:spacing w:before="140" w:after="16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project</w:t>
      </w:r>
      <w:r w:rsidR="00AF74B0">
        <w:rPr>
          <w:rFonts w:ascii="Georgia" w:eastAsia="Georgia" w:hAnsi="Georgia" w:cs="Georgia"/>
          <w:b/>
          <w:bCs/>
          <w:i/>
          <w:iCs/>
          <w:spacing w:val="-10"/>
        </w:rPr>
        <w:t>s</w:t>
      </w:r>
    </w:p>
    <w:p w14:paraId="091CE894" w14:textId="0F1E8C2E" w:rsidR="00AF74B0" w:rsidRDefault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Restaurant Website</w:t>
      </w:r>
    </w:p>
    <w:p w14:paraId="650CAB12" w14:textId="0ADDF21A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Tech-Stack</w:t>
      </w:r>
      <w:r>
        <w:rPr>
          <w:rFonts w:ascii="Georgia" w:eastAsia="Georgia" w:hAnsi="Georgia" w:cs="Georgia"/>
          <w:sz w:val="22"/>
          <w:szCs w:val="22"/>
        </w:rPr>
        <w:t xml:space="preserve">: 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Html, CSS</w:t>
      </w:r>
    </w:p>
    <w:p w14:paraId="3B3D2062" w14:textId="6D567083" w:rsidR="00026800" w:rsidRPr="00026800" w:rsidRDefault="0002680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i/>
          <w:iCs/>
          <w:sz w:val="22"/>
          <w:szCs w:val="22"/>
        </w:rPr>
      </w:pPr>
      <w:r>
        <w:rPr>
          <w:rStyle w:val="Strong1"/>
          <w:rFonts w:ascii="Georgia" w:eastAsia="Georgia" w:hAnsi="Georgia" w:cs="Georgia"/>
          <w:i/>
          <w:iCs/>
          <w:sz w:val="22"/>
          <w:szCs w:val="22"/>
        </w:rPr>
        <w:t>created a custom restaurant website that effectively showcases restaurant’s offerings and allows to manage the website’s content through an admin panel.</w:t>
      </w:r>
    </w:p>
    <w:p w14:paraId="2C521C19" w14:textId="77777777" w:rsidR="00AF74B0" w:rsidRDefault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5CA6F1CC" w14:textId="6248402F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Swiggy Clone</w:t>
      </w:r>
    </w:p>
    <w:p w14:paraId="35F15E42" w14:textId="08F16012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Tech-Stack</w:t>
      </w:r>
      <w:r>
        <w:rPr>
          <w:rFonts w:ascii="Georgia" w:eastAsia="Georgia" w:hAnsi="Georgia" w:cs="Georgia"/>
          <w:sz w:val="22"/>
          <w:szCs w:val="22"/>
        </w:rPr>
        <w:t xml:space="preserve">: 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Html, CSS</w:t>
      </w:r>
    </w:p>
    <w:p w14:paraId="6E7AA64D" w14:textId="77777777" w:rsidR="00026800" w:rsidRPr="00026800" w:rsidRDefault="00026800" w:rsidP="0002680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i/>
          <w:iCs/>
          <w:sz w:val="22"/>
          <w:szCs w:val="22"/>
        </w:rPr>
      </w:pPr>
      <w:r>
        <w:rPr>
          <w:rStyle w:val="Strong1"/>
          <w:rFonts w:ascii="Georgia" w:eastAsia="Georgia" w:hAnsi="Georgia" w:cs="Georgia"/>
          <w:i/>
          <w:iCs/>
          <w:sz w:val="22"/>
          <w:szCs w:val="22"/>
        </w:rPr>
        <w:t xml:space="preserve">Created the homepage of </w:t>
      </w:r>
      <w:proofErr w:type="spellStart"/>
      <w:r>
        <w:rPr>
          <w:rStyle w:val="Strong1"/>
          <w:rFonts w:ascii="Georgia" w:eastAsia="Georgia" w:hAnsi="Georgia" w:cs="Georgia"/>
          <w:i/>
          <w:iCs/>
          <w:sz w:val="22"/>
          <w:szCs w:val="22"/>
        </w:rPr>
        <w:t>swiggy</w:t>
      </w:r>
      <w:proofErr w:type="spellEnd"/>
      <w:r>
        <w:rPr>
          <w:rStyle w:val="Strong1"/>
          <w:rFonts w:ascii="Georgia" w:eastAsia="Georgia" w:hAnsi="Georgia" w:cs="Georgia"/>
          <w:i/>
          <w:iCs/>
          <w:sz w:val="22"/>
          <w:szCs w:val="22"/>
        </w:rPr>
        <w:t xml:space="preserve"> website</w:t>
      </w:r>
    </w:p>
    <w:p w14:paraId="6E82F19D" w14:textId="291ABE2E" w:rsidR="00026800" w:rsidRPr="00026800" w:rsidRDefault="0002680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sz w:val="22"/>
          <w:szCs w:val="22"/>
        </w:rPr>
      </w:pPr>
    </w:p>
    <w:p w14:paraId="056CB1E5" w14:textId="77777777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7D6368C3" w14:textId="2B6C1237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Weather App</w:t>
      </w:r>
    </w:p>
    <w:p w14:paraId="6A448B37" w14:textId="41B7BD3E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Tech-Stack</w:t>
      </w:r>
      <w:r>
        <w:rPr>
          <w:rFonts w:ascii="Georgia" w:eastAsia="Georgia" w:hAnsi="Georgia" w:cs="Georgia"/>
          <w:sz w:val="22"/>
          <w:szCs w:val="22"/>
        </w:rPr>
        <w:t xml:space="preserve">: 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Html, CSS, </w:t>
      </w:r>
      <w:proofErr w:type="spellStart"/>
      <w:proofErr w:type="gramStart"/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Python,Django</w:t>
      </w:r>
      <w:proofErr w:type="spellEnd"/>
      <w:proofErr w:type="gramEnd"/>
    </w:p>
    <w:p w14:paraId="0271E46F" w14:textId="7B5EA382" w:rsidR="00026800" w:rsidRPr="00E73158" w:rsidRDefault="00E73158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i/>
          <w:iCs/>
          <w:sz w:val="22"/>
          <w:szCs w:val="22"/>
        </w:rPr>
      </w:pPr>
      <w:r>
        <w:rPr>
          <w:rStyle w:val="Strong1"/>
          <w:rFonts w:ascii="Georgia" w:eastAsia="Georgia" w:hAnsi="Georgia" w:cs="Georgia"/>
          <w:i/>
          <w:iCs/>
          <w:sz w:val="22"/>
          <w:szCs w:val="22"/>
        </w:rPr>
        <w:t xml:space="preserve">Created a weather app </w:t>
      </w:r>
      <w:r w:rsidR="00C80877">
        <w:rPr>
          <w:rStyle w:val="Strong1"/>
          <w:rFonts w:ascii="Georgia" w:eastAsia="Georgia" w:hAnsi="Georgia" w:cs="Georgia"/>
          <w:i/>
          <w:iCs/>
          <w:sz w:val="22"/>
          <w:szCs w:val="22"/>
        </w:rPr>
        <w:t>using Django which will tell the users about the weather details of any particular city,</w:t>
      </w:r>
    </w:p>
    <w:p w14:paraId="56BCAAC8" w14:textId="77777777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10117171" w14:textId="41FB6338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Email Sender</w:t>
      </w:r>
    </w:p>
    <w:p w14:paraId="7849EA97" w14:textId="70824464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Tech-Stack</w:t>
      </w:r>
      <w:r>
        <w:rPr>
          <w:rFonts w:ascii="Georgia" w:eastAsia="Georgia" w:hAnsi="Georgia" w:cs="Georgia"/>
          <w:sz w:val="22"/>
          <w:szCs w:val="22"/>
        </w:rPr>
        <w:t xml:space="preserve">: 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Html, CSS, </w:t>
      </w:r>
      <w:proofErr w:type="spellStart"/>
      <w:proofErr w:type="gramStart"/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Python,Django</w:t>
      </w:r>
      <w:proofErr w:type="spellEnd"/>
      <w:proofErr w:type="gramEnd"/>
    </w:p>
    <w:p w14:paraId="00728F77" w14:textId="7E47D8EF" w:rsidR="00C80877" w:rsidRPr="00C80877" w:rsidRDefault="00C80877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i/>
          <w:iCs/>
          <w:sz w:val="22"/>
          <w:szCs w:val="22"/>
        </w:rPr>
      </w:pPr>
      <w:r>
        <w:rPr>
          <w:rStyle w:val="Strong1"/>
          <w:rFonts w:ascii="Georgia" w:eastAsia="Georgia" w:hAnsi="Georgia" w:cs="Georgia"/>
          <w:i/>
          <w:iCs/>
          <w:sz w:val="22"/>
          <w:szCs w:val="22"/>
        </w:rPr>
        <w:t>it is a simple application which allows you to send an email with a text body or HTML body and if you want one attachment file.</w:t>
      </w:r>
    </w:p>
    <w:p w14:paraId="291DD38F" w14:textId="77777777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5FAC2642" w14:textId="77777777" w:rsidR="00AF74B0" w:rsidRDefault="00AF74B0" w:rsidP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06DFDAAB" w14:textId="0B970205" w:rsidR="00AF74B0" w:rsidRDefault="00AF74B0">
      <w:pPr>
        <w:pStyle w:val="p"/>
        <w:spacing w:line="280" w:lineRule="atLeast"/>
        <w:ind w:left="2400"/>
        <w:rPr>
          <w:rStyle w:val="Strong1"/>
          <w:rFonts w:ascii="Georgia" w:eastAsia="Georgia" w:hAnsi="Georgia" w:cs="Georgia"/>
          <w:b/>
          <w:bCs/>
          <w:sz w:val="22"/>
          <w:szCs w:val="22"/>
        </w:rPr>
      </w:pPr>
    </w:p>
    <w:p w14:paraId="7E868783" w14:textId="77777777" w:rsidR="00AF74B0" w:rsidRDefault="00AF74B0">
      <w:pPr>
        <w:pStyle w:val="p"/>
        <w:spacing w:line="280" w:lineRule="atLeast"/>
        <w:ind w:left="2400"/>
        <w:rPr>
          <w:rFonts w:ascii="Georgia" w:eastAsia="Georgia" w:hAnsi="Georgia" w:cs="Georgia"/>
          <w:sz w:val="22"/>
          <w:szCs w:val="22"/>
        </w:rPr>
      </w:pPr>
    </w:p>
    <w:p w14:paraId="1604F92E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before="140" w:after="2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Technical Skills</w:t>
      </w:r>
    </w:p>
    <w:p w14:paraId="57D812A8" w14:textId="2D3946BE" w:rsidR="008D40AF" w:rsidRDefault="00525362" w:rsidP="00AF74B0">
      <w:pPr>
        <w:pStyle w:val="documentulli"/>
        <w:numPr>
          <w:ilvl w:val="0"/>
          <w:numId w:val="3"/>
        </w:numPr>
        <w:pBdr>
          <w:left w:val="none" w:sz="0" w:space="0" w:color="auto"/>
        </w:pBdr>
        <w:spacing w:after="20" w:line="280" w:lineRule="atLeast"/>
        <w:ind w:left="2700" w:hanging="261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Python,</w:t>
      </w:r>
      <w:r w:rsidR="002A7F6F"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 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Django,</w:t>
      </w:r>
      <w:r w:rsidR="002A7F6F"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 CSS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,</w:t>
      </w:r>
      <w:r w:rsidR="002A7F6F"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 </w:t>
      </w: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Html,</w:t>
      </w:r>
      <w:r w:rsidR="002A7F6F"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 </w:t>
      </w:r>
      <w:r w:rsidR="0046318E">
        <w:rPr>
          <w:rStyle w:val="Strong1"/>
          <w:rFonts w:ascii="Georgia" w:eastAsia="Georgia" w:hAnsi="Georgia" w:cs="Georgia"/>
          <w:b/>
          <w:bCs/>
          <w:sz w:val="22"/>
          <w:szCs w:val="22"/>
        </w:rPr>
        <w:t>JavaScript</w:t>
      </w:r>
      <w:r w:rsidR="00124A69">
        <w:rPr>
          <w:rStyle w:val="Strong1"/>
          <w:rFonts w:ascii="Georgia" w:eastAsia="Georgia" w:hAnsi="Georgia" w:cs="Georgia"/>
          <w:b/>
          <w:bCs/>
          <w:sz w:val="22"/>
          <w:szCs w:val="22"/>
        </w:rPr>
        <w:t>,Numpy,Pandas</w:t>
      </w:r>
    </w:p>
    <w:p w14:paraId="175092AC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before="140" w:after="2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Framework/Tool-Kits</w:t>
      </w:r>
    </w:p>
    <w:p w14:paraId="09178995" w14:textId="2F0DD8E2" w:rsidR="008D40AF" w:rsidRDefault="00525362" w:rsidP="00AF74B0">
      <w:pPr>
        <w:pStyle w:val="p"/>
        <w:spacing w:after="20" w:line="280" w:lineRule="atLeast"/>
        <w:ind w:left="2400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Django,</w:t>
      </w:r>
      <w:r w:rsidR="00386868">
        <w:rPr>
          <w:rStyle w:val="Strong1"/>
          <w:rFonts w:ascii="Georgia" w:eastAsia="Georgia" w:hAnsi="Georgia" w:cs="Georgia"/>
          <w:b/>
          <w:bCs/>
          <w:sz w:val="22"/>
          <w:szCs w:val="22"/>
        </w:rPr>
        <w:t xml:space="preserve"> </w:t>
      </w:r>
      <w:proofErr w:type="spellStart"/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Tkinter</w:t>
      </w:r>
      <w:proofErr w:type="spellEnd"/>
    </w:p>
    <w:p w14:paraId="6705DC56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before="140" w:after="2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Software Methodology</w:t>
      </w:r>
    </w:p>
    <w:p w14:paraId="66E2CCD2" w14:textId="77777777" w:rsidR="008D40AF" w:rsidRDefault="00525362" w:rsidP="00AF74B0">
      <w:pPr>
        <w:pStyle w:val="p"/>
        <w:spacing w:after="20" w:line="280" w:lineRule="atLeast"/>
        <w:ind w:left="2400"/>
        <w:rPr>
          <w:rFonts w:ascii="Georgia" w:eastAsia="Georgia" w:hAnsi="Georgia" w:cs="Georgia"/>
          <w:sz w:val="22"/>
          <w:szCs w:val="22"/>
        </w:rPr>
      </w:pPr>
      <w:r>
        <w:rPr>
          <w:rStyle w:val="Strong1"/>
          <w:rFonts w:ascii="Georgia" w:eastAsia="Georgia" w:hAnsi="Georgia" w:cs="Georgia"/>
          <w:b/>
          <w:bCs/>
          <w:sz w:val="22"/>
          <w:szCs w:val="22"/>
        </w:rPr>
        <w:t>SDLC</w:t>
      </w:r>
    </w:p>
    <w:p w14:paraId="25D87E9D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before="140" w:after="2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Soft-Skills</w:t>
      </w:r>
    </w:p>
    <w:tbl>
      <w:tblPr>
        <w:tblStyle w:val="documentcol-containerany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796"/>
      </w:tblGrid>
      <w:tr w:rsidR="008D40AF" w14:paraId="6A3361BA" w14:textId="77777777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E1D34" w14:textId="77777777" w:rsidR="008D40AF" w:rsidRDefault="00525362" w:rsidP="00AF74B0">
            <w:pPr>
              <w:spacing w:after="20" w:line="280" w:lineRule="atLeast"/>
              <w:ind w:left="2400"/>
              <w:textAlignment w:val="auto"/>
              <w:rPr>
                <w:rStyle w:val="documentcol-containeranyCharacter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Problem solving abilities</w:t>
            </w:r>
          </w:p>
        </w:tc>
      </w:tr>
    </w:tbl>
    <w:p w14:paraId="503916ED" w14:textId="77777777" w:rsidR="008D40AF" w:rsidRDefault="008D40AF" w:rsidP="00AF74B0">
      <w:pPr>
        <w:spacing w:after="20"/>
        <w:rPr>
          <w:vanish/>
        </w:rPr>
      </w:pPr>
    </w:p>
    <w:tbl>
      <w:tblPr>
        <w:tblStyle w:val="documentcol-containerany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29"/>
      </w:tblGrid>
      <w:tr w:rsidR="008D40AF" w14:paraId="39300EDD" w14:textId="77777777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93173B1" w14:textId="77777777" w:rsidR="008D40AF" w:rsidRDefault="00525362" w:rsidP="00AF74B0">
            <w:pPr>
              <w:pStyle w:val="documentcol-containerany"/>
              <w:spacing w:after="20" w:line="280" w:lineRule="atLeast"/>
              <w:ind w:left="2400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Team Collaboration</w:t>
            </w:r>
          </w:p>
        </w:tc>
      </w:tr>
    </w:tbl>
    <w:p w14:paraId="03B70BA8" w14:textId="77777777" w:rsidR="008D40AF" w:rsidRDefault="008D40AF" w:rsidP="00AF74B0">
      <w:pPr>
        <w:spacing w:after="20"/>
        <w:rPr>
          <w:vanish/>
        </w:rPr>
      </w:pPr>
    </w:p>
    <w:tbl>
      <w:tblPr>
        <w:tblStyle w:val="documentcol-containerany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98"/>
      </w:tblGrid>
      <w:tr w:rsidR="008D40AF" w14:paraId="58C89D9B" w14:textId="77777777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046D791" w14:textId="77777777" w:rsidR="008D40AF" w:rsidRDefault="00525362" w:rsidP="00AF74B0">
            <w:pPr>
              <w:pStyle w:val="documentcol-containerany"/>
              <w:spacing w:after="20" w:line="280" w:lineRule="atLeast"/>
              <w:ind w:left="2400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 xml:space="preserve">Multitasking </w:t>
            </w:r>
            <w:r>
              <w:rPr>
                <w:rStyle w:val="documentcol-containeranyCharacter"/>
                <w:rFonts w:ascii="Georgia" w:eastAsia="Georgia" w:hAnsi="Georgia" w:cs="Georgia"/>
              </w:rPr>
              <w:t>Abilities</w:t>
            </w:r>
          </w:p>
        </w:tc>
      </w:tr>
    </w:tbl>
    <w:p w14:paraId="23532B89" w14:textId="77777777" w:rsidR="008D40AF" w:rsidRDefault="008D40AF" w:rsidP="00AF74B0">
      <w:pPr>
        <w:spacing w:after="20"/>
        <w:rPr>
          <w:vanish/>
        </w:rPr>
      </w:pPr>
    </w:p>
    <w:tbl>
      <w:tblPr>
        <w:tblStyle w:val="documentcol-containerany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45"/>
      </w:tblGrid>
      <w:tr w:rsidR="008D40AF" w14:paraId="20C4E8B8" w14:textId="77777777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8B9F3A5" w14:textId="77777777" w:rsidR="008D40AF" w:rsidRDefault="00525362" w:rsidP="00AF74B0">
            <w:pPr>
              <w:pStyle w:val="documentcol-containerany"/>
              <w:spacing w:after="20" w:line="280" w:lineRule="atLeast"/>
              <w:ind w:left="2400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Time management abilities</w:t>
            </w:r>
          </w:p>
        </w:tc>
      </w:tr>
    </w:tbl>
    <w:p w14:paraId="3D20A446" w14:textId="77777777" w:rsidR="008D40AF" w:rsidRDefault="008D40AF" w:rsidP="00AF74B0">
      <w:pPr>
        <w:spacing w:after="20"/>
        <w:rPr>
          <w:vanish/>
        </w:rPr>
      </w:pPr>
    </w:p>
    <w:tbl>
      <w:tblPr>
        <w:tblStyle w:val="documentcol-containerany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45"/>
      </w:tblGrid>
      <w:tr w:rsidR="008D40AF" w14:paraId="5D3C0738" w14:textId="77777777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84AEB92" w14:textId="77777777" w:rsidR="008D40AF" w:rsidRDefault="00525362" w:rsidP="00AF74B0">
            <w:pPr>
              <w:pStyle w:val="documentcol-containerany"/>
              <w:spacing w:after="20" w:line="280" w:lineRule="atLeast"/>
              <w:ind w:left="2400"/>
              <w:rPr>
                <w:rStyle w:val="documentcol-70nth-last-child1"/>
                <w:rFonts w:ascii="Georgia" w:eastAsia="Georgia" w:hAnsi="Georgia" w:cs="Georgia"/>
              </w:rPr>
            </w:pPr>
            <w:r>
              <w:rPr>
                <w:rStyle w:val="documentcol-containeranyCharacter"/>
                <w:rFonts w:ascii="Georgia" w:eastAsia="Georgia" w:hAnsi="Georgia" w:cs="Georgia"/>
              </w:rPr>
              <w:t>Complex Problem-Solving</w:t>
            </w:r>
          </w:p>
        </w:tc>
      </w:tr>
    </w:tbl>
    <w:p w14:paraId="62EDDE9C" w14:textId="77777777" w:rsidR="008D40AF" w:rsidRDefault="00525362" w:rsidP="00AF74B0">
      <w:pPr>
        <w:pStyle w:val="div"/>
        <w:pBdr>
          <w:bottom w:val="single" w:sz="8" w:space="0" w:color="CCCCCC"/>
        </w:pBdr>
        <w:spacing w:before="140" w:after="20" w:line="28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  <w:r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  <w:t> </w:t>
      </w:r>
    </w:p>
    <w:p w14:paraId="5A81FCC2" w14:textId="77777777" w:rsidR="008D40AF" w:rsidRDefault="00525362" w:rsidP="00AF74B0">
      <w:pPr>
        <w:pStyle w:val="documentsectiontitle"/>
        <w:pBdr>
          <w:bottom w:val="single" w:sz="8" w:space="0" w:color="CCCCCC"/>
        </w:pBdr>
        <w:spacing w:after="2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Languages</w:t>
      </w:r>
    </w:p>
    <w:p w14:paraId="47CA8281" w14:textId="77777777" w:rsidR="008D40AF" w:rsidRDefault="00525362" w:rsidP="00AF74B0">
      <w:pPr>
        <w:pStyle w:val="div"/>
        <w:spacing w:before="160" w:after="20" w:line="60" w:lineRule="exact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 </w:t>
      </w:r>
    </w:p>
    <w:p w14:paraId="2C79BA6A" w14:textId="54F13C96" w:rsidR="00AF74B0" w:rsidRDefault="00525362" w:rsidP="00AF74B0">
      <w:pPr>
        <w:pStyle w:val="common-lngg-skillhide-barbgtable"/>
        <w:spacing w:after="20" w:line="280" w:lineRule="atLeast"/>
        <w:ind w:left="2400"/>
        <w:rPr>
          <w:rStyle w:val="divdocumentcommon-lngg-skillparagraphrattRatg"/>
          <w:rFonts w:ascii="Georgia" w:eastAsia="Georgia" w:hAnsi="Georgia" w:cs="Georgia"/>
          <w:sz w:val="22"/>
          <w:szCs w:val="22"/>
        </w:rPr>
      </w:pP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>English,</w:t>
      </w:r>
      <w:r w:rsidR="00564764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>Hindi</w:t>
      </w:r>
      <w:r w:rsidR="00564764">
        <w:rPr>
          <w:rStyle w:val="singlecolumnspanpaddedlinenth-child1"/>
          <w:rFonts w:ascii="Georgia" w:eastAsia="Georgia" w:hAnsi="Georgia" w:cs="Georgia"/>
          <w:sz w:val="22"/>
          <w:szCs w:val="22"/>
        </w:rPr>
        <w:t>, Odia</w:t>
      </w:r>
      <w:r>
        <w:rPr>
          <w:rStyle w:val="documentbeforecolonspace"/>
          <w:rFonts w:ascii="Georgia" w:eastAsia="Georgia" w:hAnsi="Georgia" w:cs="Georgia"/>
          <w:b/>
          <w:bCs/>
          <w:sz w:val="22"/>
          <w:szCs w:val="22"/>
        </w:rPr>
        <w:t xml:space="preserve"> </w:t>
      </w:r>
      <w:r>
        <w:rPr>
          <w:rStyle w:val="documentcommon-lngg-skillparagraphnotnativeLangPararating-headingcolon"/>
          <w:rFonts w:ascii="Georgia" w:eastAsia="Georgia" w:hAnsi="Georgia" w:cs="Georgia"/>
          <w:b/>
          <w:bCs/>
          <w:sz w:val="22"/>
          <w:szCs w:val="22"/>
        </w:rPr>
        <w:t>: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hide-barrattcontainer"/>
          <w:rFonts w:ascii="Georgia" w:eastAsia="Georgia" w:hAnsi="Georgia" w:cs="Georgia"/>
          <w:sz w:val="22"/>
          <w:szCs w:val="22"/>
        </w:rPr>
        <w:t>Bilingual or Proficient (C2)</w:t>
      </w:r>
    </w:p>
    <w:p w14:paraId="4859BDAA" w14:textId="77777777" w:rsidR="00AF74B0" w:rsidRDefault="00AF74B0" w:rsidP="00AF74B0">
      <w:pPr>
        <w:pStyle w:val="common-lngg-skillhide-barbgtable"/>
        <w:spacing w:after="20" w:line="280" w:lineRule="atLeast"/>
        <w:rPr>
          <w:rFonts w:ascii="Georgia" w:eastAsia="Georgia" w:hAnsi="Georgia" w:cs="Georgia"/>
          <w:sz w:val="22"/>
          <w:szCs w:val="22"/>
        </w:rPr>
      </w:pPr>
    </w:p>
    <w:sectPr w:rsidR="00AF74B0">
      <w:pgSz w:w="11906" w:h="16838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27A6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D801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865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C65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3A3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9A2D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0A29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565D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8AE1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026FF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5EB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2641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10B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04AF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EC4D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9CE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9C9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8C5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506F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ECB2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ACC9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BECE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24E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CA1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5AE5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32A7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7EA5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59436236">
    <w:abstractNumId w:val="0"/>
  </w:num>
  <w:num w:numId="2" w16cid:durableId="1772775013">
    <w:abstractNumId w:val="1"/>
  </w:num>
  <w:num w:numId="3" w16cid:durableId="965696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AF"/>
    <w:rsid w:val="00026800"/>
    <w:rsid w:val="00124A69"/>
    <w:rsid w:val="00240E36"/>
    <w:rsid w:val="002A7F6F"/>
    <w:rsid w:val="003342A1"/>
    <w:rsid w:val="0037778E"/>
    <w:rsid w:val="00386868"/>
    <w:rsid w:val="0046318E"/>
    <w:rsid w:val="00517E3D"/>
    <w:rsid w:val="00525362"/>
    <w:rsid w:val="00564764"/>
    <w:rsid w:val="006C1AD1"/>
    <w:rsid w:val="008D40AF"/>
    <w:rsid w:val="009154B2"/>
    <w:rsid w:val="00A15D02"/>
    <w:rsid w:val="00AF74B0"/>
    <w:rsid w:val="00B06DBE"/>
    <w:rsid w:val="00C80877"/>
    <w:rsid w:val="00E7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8A04"/>
  <w15:docId w15:val="{A6300373-3E5F-460C-871C-FA6C2C0B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">
    <w:name w:val="document"/>
    <w:basedOn w:val="Normal"/>
    <w:pPr>
      <w:spacing w:line="28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name">
    <w:name w:val="document_name"/>
    <w:basedOn w:val="Normal"/>
    <w:pPr>
      <w:pBdr>
        <w:bottom w:val="none" w:sz="0" w:space="3" w:color="auto"/>
      </w:pBdr>
      <w:spacing w:line="780" w:lineRule="atLeast"/>
    </w:pPr>
    <w:rPr>
      <w:b/>
      <w:bCs/>
      <w:i/>
      <w:iCs/>
      <w:color w:val="34383C"/>
      <w:spacing w:val="-40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bottom w:val="none" w:sz="0" w:space="5" w:color="auto"/>
      </w:pBdr>
      <w:spacing w:line="380" w:lineRule="atLeast"/>
    </w:pPr>
    <w:rPr>
      <w:b/>
      <w:bCs/>
      <w:color w:val="34383C"/>
      <w:sz w:val="32"/>
      <w:szCs w:val="32"/>
    </w:rPr>
  </w:style>
  <w:style w:type="character" w:customStyle="1" w:styleId="documentcol">
    <w:name w:val="document_col"/>
    <w:basedOn w:val="DefaultParagraphFont"/>
  </w:style>
  <w:style w:type="paragraph" w:customStyle="1" w:styleId="documentaddress">
    <w:name w:val="document_address"/>
    <w:basedOn w:val="Normal"/>
    <w:pPr>
      <w:pBdr>
        <w:top w:val="none" w:sz="0" w:space="1" w:color="auto"/>
      </w:pBdr>
      <w:spacing w:line="340" w:lineRule="atLeast"/>
    </w:pPr>
    <w:rPr>
      <w:sz w:val="22"/>
      <w:szCs w:val="22"/>
    </w:rPr>
  </w:style>
  <w:style w:type="paragraph" w:customStyle="1" w:styleId="documentcol-containerany">
    <w:name w:val="document_col-container_any"/>
    <w:basedOn w:val="Normal"/>
    <w:rPr>
      <w:sz w:val="22"/>
      <w:szCs w:val="22"/>
    </w:rPr>
  </w:style>
  <w:style w:type="character" w:customStyle="1" w:styleId="documentcol-containeranyCharacter">
    <w:name w:val="document_col-container_any Character"/>
    <w:basedOn w:val="DefaultParagraphFont"/>
    <w:rPr>
      <w:sz w:val="22"/>
      <w:szCs w:val="22"/>
    </w:rPr>
  </w:style>
  <w:style w:type="table" w:customStyle="1" w:styleId="documentcol-containeranyTable">
    <w:name w:val="document_col-container_any Table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paragraph" w:customStyle="1" w:styleId="documentheading">
    <w:name w:val="document_heading"/>
    <w:basedOn w:val="Normal"/>
    <w:pPr>
      <w:pBdr>
        <w:bottom w:val="single" w:sz="8" w:space="0" w:color="CCCCCC"/>
      </w:pBdr>
    </w:pPr>
    <w:rPr>
      <w:b/>
      <w:bCs/>
      <w:i/>
      <w:iCs/>
      <w:spacing w:val="-10"/>
    </w:rPr>
  </w:style>
  <w:style w:type="paragraph" w:customStyle="1" w:styleId="documentsectiontitle">
    <w:name w:val="document_sectiontitle"/>
    <w:basedOn w:val="Normal"/>
    <w:pPr>
      <w:spacing w:line="380" w:lineRule="atLeast"/>
    </w:pPr>
    <w:rPr>
      <w:color w:val="34383C"/>
      <w:sz w:val="32"/>
      <w:szCs w:val="32"/>
    </w:rPr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0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ocumentdivparagraphTable">
    <w:name w:val="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singlecolumnParagraph">
    <w:name w:val="document_singlecolumn Paragraph"/>
    <w:basedOn w:val="Normal"/>
  </w:style>
  <w:style w:type="paragraph" w:customStyle="1" w:styleId="documentratvsectionsinglecolumn">
    <w:name w:val="document_ratvsection_singlecolumn"/>
    <w:basedOn w:val="Normal"/>
  </w:style>
  <w:style w:type="character" w:customStyle="1" w:styleId="documentcol-70nth-last-child1">
    <w:name w:val="document_col-70_nth-last-child(1)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ratvsectioncommon-lngg-skillhide-barsinglecolumn">
    <w:name w:val="document_ratvsection_common-lngg-skill_hide-bar_singlecolumn"/>
    <w:basedOn w:val="Normal"/>
  </w:style>
  <w:style w:type="paragraph" w:customStyle="1" w:styleId="common-lngg-skillhide-barbgtable">
    <w:name w:val="common-lngg-skill_hide-bar_bgtable"/>
    <w:basedOn w:val="Normal"/>
  </w:style>
  <w:style w:type="character" w:customStyle="1" w:styleId="documentcommon-lngg-skillparagraphnotnativeLangPararating-headingcolon">
    <w:name w:val="document_common-lngg-skill_paragraph_not(.nativeLangPara)_rating-heading_colon"/>
    <w:basedOn w:val="DefaultParagraphFont"/>
    <w:rPr>
      <w:vanish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ivdocumentcommon-lngg-skillparagraphrattRatg">
    <w:name w:val="div_document_common-lngg-skill_paragraph_rattRatg"/>
    <w:basedOn w:val="DefaultParagraphFont"/>
  </w:style>
  <w:style w:type="character" w:customStyle="1" w:styleId="hide-barrattcontainer">
    <w:name w:val="hide-bar_rattcontainer"/>
    <w:basedOn w:val="DefaultParagraphFont"/>
    <w:rPr>
      <w:vanish/>
    </w:rPr>
  </w:style>
  <w:style w:type="character" w:styleId="Hyperlink">
    <w:name w:val="Hyperlink"/>
    <w:basedOn w:val="DefaultParagraphFont"/>
    <w:uiPriority w:val="99"/>
    <w:unhideWhenUsed/>
    <w:rsid w:val="006C1A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oudamini-pollai-a94a911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Soudamini Pollai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Soudamini Pollai</dc:title>
  <dc:creator>Soudamini</dc:creator>
  <cp:lastModifiedBy>minnie pollai</cp:lastModifiedBy>
  <cp:revision>2</cp:revision>
  <dcterms:created xsi:type="dcterms:W3CDTF">2024-05-24T07:36:00Z</dcterms:created>
  <dcterms:modified xsi:type="dcterms:W3CDTF">2024-05-24T07:36:00Z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bf88618e-4b99-4c79-a8ab-c6a7962526e1</vt:lpwstr>
  </property>
  <property fmtid="{D5CDD505-2E9C-101B-9397-08002B2CF9AE}" pid="3" name="x1ye=0">
    <vt:lpwstr>oEIAAB+LCAAAAAAABAAUm8WWo1AURT+IAW5D3IPrDHd3vr6rx5Uii8e95+ydrIgiDqEEy7IIAjEQIYo8R7EQBREsBrMUQsryT7dCQ1ZHNgKBKdx816KRaazD1ZqfhAD3UumlX3oJZQjG6IOyCgAxfqXt4h2wgCm6i3fgtZI82whp5P2edpRGCbAK6QdCiR5RObXWsi4D1k09wR0pjdS+tXIZsf1qoMFZErmpvjLTRcrLW09EEQrdEMQiGgPIGJh</vt:lpwstr>
  </property>
  <property fmtid="{D5CDD505-2E9C-101B-9397-08002B2CF9AE}" pid="4" name="x1ye=1">
    <vt:lpwstr>1tgxltzmB1/pDqblU15mClu3vDR7x6+ASJ+ahB0J+YisuqVJkV0fm4mOTTrPUeIvNbLmVwPmKMnxvyGHWls6W8tsCoITIjt2m8011vT6pPFRJF9huvaDMweYYIUqv69mhiucq4nrGNfnTRYBjsVPQPyLNGwXS82G8GEPsWQZMbFxO73Ky1iK3AkvJsemuFxK9+d6tD5bAi8qzNaRDU61hOcGKvLqVHjwCPY4dF8eh8dUgNkIT85WgBnHiKm+98D</vt:lpwstr>
  </property>
  <property fmtid="{D5CDD505-2E9C-101B-9397-08002B2CF9AE}" pid="5" name="x1ye=10">
    <vt:lpwstr>F9TyMQtIdVxn/or8SPR/08POdn+tY9Mj5OCxTyc0RFc6yVszfrE3rzOJ+DT3YF/YDn3KBQ3dGrQPJvedMySmx5TcHUc2gSg9r4QLU9OjvT2hwmMAsikfdXkHv/boI0mE9BfybPq3+BzQysGgVBp4oLzsgWDtl5mT/8YifjopAC6M9ylnNRQ6ahTqw/Wag3cqNl5aGjPbZsrXPbTP1VG1B/EzUF0spqSD1QyxMLq+46lQm3W89tYr+yCJmxoCzro</vt:lpwstr>
  </property>
  <property fmtid="{D5CDD505-2E9C-101B-9397-08002B2CF9AE}" pid="6" name="x1ye=11">
    <vt:lpwstr>nb2FcRLVDCVuxsSo+X0KSgQcFPFt5u2gSS4DuHT4hk5YYv9GkX1z0zEZmuK0z+OFeLYTvuN0DVYfor5l/8VedDSkLymZbbzkUKyB4jAav+G8FczECPMwbuqMLJ7opQZJ/5byxgkHnAqLzMfFjqQQ+kTiiUg7jDGTQCrnKmooOYXlwQbvUdGHB2QzdzmqjPZTpZl/WJ0PZNeaRry81d9bI8pDtEB/2tG7bTyF5RNNv8qBPdZoyujVpKNXAKB1VyO</vt:lpwstr>
  </property>
  <property fmtid="{D5CDD505-2E9C-101B-9397-08002B2CF9AE}" pid="7" name="x1ye=12">
    <vt:lpwstr>3kXFtNbo0TgIXCrgdMjqJIyIhg8/tO7jjTcUyG2AG5+Qh3fPIiPYEX3hKQPW5I+YKz5JEsTykQySPVOuRaUJqDUbjO82k+RNEJebb5jOb8eEBsP9pcasToGcv3oYQN+mOTT1pryBKi0yjyyHTzZYvTXUcKZwSkOb3D36Blp8+4a1fQAjgAtkS0e/LNAhqTEJzmhZ1ZeyfIUjU2mLnCNOj+Bm64gqiBW1G78JzVsJeWrwkJfXvOFG+e4c+0FgfLo</vt:lpwstr>
  </property>
  <property fmtid="{D5CDD505-2E9C-101B-9397-08002B2CF9AE}" pid="8" name="x1ye=13">
    <vt:lpwstr>0wpjoHz3eoK3/1M7Ljou6dxvDy37bEUTF7y3Ojt/sLPRUYFxSVwVrcMc5ccC8zodAWlwIJeXrgXZK1j2a5BF2rSlXDWq7AJMEfHT/16s5OTW0++3xDJXEBa0frKnAr/jjSmlhlZB+0Wt045re3gZM4Mus6k45r/U7Nz7hYBsgR6IYeJompJwn9NPK0pQgcrxQpWL5knjhNKvKxXsLPIpOCObJDjz7aquSFLi0XhXP9Tb4G/cqsOVKKd0QTZGo3d</vt:lpwstr>
  </property>
  <property fmtid="{D5CDD505-2E9C-101B-9397-08002B2CF9AE}" pid="9" name="x1ye=14">
    <vt:lpwstr>bi3KNl+kwMHTPzT0NAL/JouldNElHmluKoTOyCxM+cxPJ8c8FEHL/AECCJ9MssQqWkK1qo3z6ZSUoCM8chKzH3KcN2EIwmDzTdVZSGSSz212lp/g4ivx2qrdgyP3WNLLuTzcrQOyHuXasQEswhl/R/ZbEJmnqJuzpJuOVzQ4bREKvzYBS8Xj8oFCfnwSAHuXnvdsH3tXTsD6Xh7fraesZdTETT4zZQvNAPrxejyRJ3xddwrwjgwtG1Grq4R2Sn7</vt:lpwstr>
  </property>
  <property fmtid="{D5CDD505-2E9C-101B-9397-08002B2CF9AE}" pid="10" name="x1ye=15">
    <vt:lpwstr>HXXjIh9sVVOV6JWjw8lmEicLVOzDMm0qANtyzG8v9zIwa8Qe+r+o0p8mnT2CnCpLZ/sIUUelnXKWemgVbJL2KHJJ+FR7Sjhi5XjO+jg/CHZrjAklDYiIV6reA8aBHztKkh5vjvQvUiW/8Y9Kr2jvAqgNnR4Kx1SZBbXzhzdA73cx2Jre7UcC7cm5yW8/ps7/NkK/1E8MIgKdUr7IO7eyfEidzJlzAFJnK7EnK8Y9crQGijbLaWCAIRVmfwBgeph</vt:lpwstr>
  </property>
  <property fmtid="{D5CDD505-2E9C-101B-9397-08002B2CF9AE}" pid="11" name="x1ye=16">
    <vt:lpwstr>t1ZY2WPkzJ9lhh1pwUvFWXplp3BEMs+B9/N2cavgN/L8ZzhI33yfO2EEHwvWA6eeiPgQyzqj8afsRm+7bTWSxvdEJmwrzGCkaMTilaReG4c5Tl43jXpGvWANtqiXVTAmJCo0TpqEi7HPL3nQWFoZhGFNkCtYIGwwYmFMtP4jIpip3oNiR0e7wEnbmus3xAa3/1QIqZzg16DAyxiJBPCDS4YztLjt5Gv+xZ65x0tqsKvt48XM23r6tJguAT0BNNF</vt:lpwstr>
  </property>
  <property fmtid="{D5CDD505-2E9C-101B-9397-08002B2CF9AE}" pid="12" name="x1ye=17">
    <vt:lpwstr>laGtfGf8ulXFccb9XQDFNm10WQou10g7/0tfAx7y8MavVGv/wdiZdEbclu7vnV9AH3QRLMi7qHIEvF4qsZzlfD+jgs0ecEEzSI2SbnwnQcKM3ZS384e95/R6KVWRTOu7ybsePRayHCmt6eOenOz+UtHCDi/1b0i/ttcqD3L0z7+b42G49sCskloXojsTem8aYMPpDObvvXHEaNh3SmA6UnuJBnsNa9OsdOaQFqHK8084J9Ce+2f/Oz+ooLWGiZn</vt:lpwstr>
  </property>
  <property fmtid="{D5CDD505-2E9C-101B-9397-08002B2CF9AE}" pid="13" name="x1ye=18">
    <vt:lpwstr>tYWE0IdPxV2HwYPkvi/a/ZZIggk8CvZ6VSA93tHvgNWLHeSWsMmRbdE8Czz3pqKq7SQ0hwbSaYbRn3+8j7C4PmkrkOTbGs+VNPE4akreg8EUj/NAy+xSfyXW9v0Nd67YEezkq1pLx20eLTNzM28YzpmnlfEC6+uy3cHiatdr5NqY8Jn5dvgWPlX10B/zosw3dtuh/O+cCorbs/Sr7+gjAJJplYJiUA0pnE9ienWOn0IzRl6yozoRQiQJryygeL4</vt:lpwstr>
  </property>
  <property fmtid="{D5CDD505-2E9C-101B-9397-08002B2CF9AE}" pid="14" name="x1ye=19">
    <vt:lpwstr>WcYeZgmwKb4G9hw6d+Fq90OxaptEEZhpHqFWkOVFe8E1PygvhLwj1IXIikwa/Ybqqzdwp9/6JOATB4XXZxHanSz53eyqhaPnIep7LL+CWAuty2UYixvnm1OzBeErb+Mng2QPn5+XXHErwmaQMN7bmaXMb2I9jWBL8vlWaoHt/gNdgPtBsCaxAK0cenPvje1qtdntw3+YbttSPhXFibp53/eKNp1FUp+q6oScpyP10Tkdkt49l6sF2/tfPKhOety</vt:lpwstr>
  </property>
  <property fmtid="{D5CDD505-2E9C-101B-9397-08002B2CF9AE}" pid="15" name="x1ye=2">
    <vt:lpwstr>GqjoJshjnIBzN3mxX6bfm0F34xQGcRCJmgdFQ9yX3ggt57vKCZ1BfGwsE9Pdy8OvODwbptLYeFqd4ZaVG2tYofhX1n1KDUnbTFWtvXHLUUooHTU0xkqP1s6hXEBGZ0glHJrp9PHljlLx2dcIzDD3SbOnFhE0a0ZlOvhY3r8Kr6vxkYZqpIcpYaRp4q1aYtRuuTHsyBzMxBsOdAStyn5XTb18Wa+OC2iIcCLgoASlpxmTcIAV2mI2qFuHaq0sC4Y</vt:lpwstr>
  </property>
  <property fmtid="{D5CDD505-2E9C-101B-9397-08002B2CF9AE}" pid="16" name="x1ye=20">
    <vt:lpwstr>CIrzA4Cp6KDgaAu2dP6uC/+b7wAN7YgEqbgP0HZD0yXWl6k3nbptEFKLUbNDCrXV/ph9/9uSGzsudwg6LcsDdHo79AUk6q+zQkKLCJ35lV0syYFJdE7KvA/ctVUTIIFrLXfzaIpArBYcakXQjPGyGceLc0URwjV5ZQkSOCQ65Bm6dCEz7iPjTHnhlG2UQ+nqULGHRzNra/vihjcMTHIaXVKt87F5HUQVg6e08wdN0M0bNJoEoUtzR0YGzpJMV7L</vt:lpwstr>
  </property>
  <property fmtid="{D5CDD505-2E9C-101B-9397-08002B2CF9AE}" pid="17" name="x1ye=21">
    <vt:lpwstr>XpaSkZk00znJibu8Or2FjWYoEQDDXBDzNkT4MqDcsmmsmJsfyp0HXSPB/IyCu7smO2M5BxEbyxbp+Ihior1OVIoWp02O6TlgLFd6ANkQKV1WSC5k08jOtLQFWzbH+RXxdUIRIfvUCr5NchfTZR3Cx2qr8zSpp45/3oYbNb0FtaHNsmBn0K2mcbbg4YMNhlDbrDCYaUhj9AugKWL5P2YmJez5CwMIQe1vFsvePvUZoTRjp7096bHugJofFnyAKOa</vt:lpwstr>
  </property>
  <property fmtid="{D5CDD505-2E9C-101B-9397-08002B2CF9AE}" pid="18" name="x1ye=22">
    <vt:lpwstr>NLtMCRhNLYQ2WvDk8srNbQzOMphK+404WjWIZ7rA6Ekv6Z4GhRD7fVSCpuYLlxZwD5Y64Bu2v12XgMrP/9DTR+jxMgBvS8nKKQJYHu++37kTb4R7LzMCI7yUyVZAuMPYREuvEobATKbN3iNk7E1Pj3XOXH2/5N7YlXvqCUZN4zXUvbqpo7QBPD6c9elUXE/fZHKPhrTTDDTTSVlSddTuU62RAad8TMwsAAXvi4hTxDDfwxq5Q3HgY56D8OJw1Xp</vt:lpwstr>
  </property>
  <property fmtid="{D5CDD505-2E9C-101B-9397-08002B2CF9AE}" pid="19" name="x1ye=23">
    <vt:lpwstr>630YFvuUL0BU4+GaLTiJ54EiGO1sEGm4SDTpVLw/MSZ9TMG/qNVUVg5v7LQLlvwtrAWGW6OuHAHBzH5ePf7RrxYKtCs0gNUow9Z2lLiNLHvCBac6VPZP8eY0WzRNZ7hMrrUAn1XvuAinhgQSyCuv2zZH+XnK3mJtLcWmHASTu6lKqvVGLdD/x+VEITcoleOlpEv+6L+Bkoj0vI4nI55Pakp0SUyZIBP8q09JfkV0DRg6uGq/EBQjblXwIXnvo0N</vt:lpwstr>
  </property>
  <property fmtid="{D5CDD505-2E9C-101B-9397-08002B2CF9AE}" pid="20" name="x1ye=24">
    <vt:lpwstr>Sn8of0AtSKTc/uXwzBJ0NdxiU4WRrf4hdib3xS5oKiuYPW8Q+Ei93Eg8fhTFNdknhPfHQl/bB+Vw6JheLgYqPqWCNnp/tw/+qrwyQf6G4fz9nhmi3XL148yAZuS4gGtK2vRPQxeOawEish4izUOkvwZ+lGJt6QUVbmYrJFWFMbQf1/C4CMHXn1HyYoMxpePUY1Us0YijzXWwqokh7UyqASpXw1BtBqugQoFtE2a3KCJ1+LloPqnwj+BkGZ1Vifk</vt:lpwstr>
  </property>
  <property fmtid="{D5CDD505-2E9C-101B-9397-08002B2CF9AE}" pid="21" name="x1ye=25">
    <vt:lpwstr>98iywVacuQKjT6inIDL0Q8oJxTyB6PrmWhkmYQVmdPQh+CH+Vcmxl4wugaMxdH3wMGbZ9kDUfE0Gciwrwt6N5rcf//CAvWCvdEb43xfcPHEyfNyDkWYNIGBnmN0WApI4QIeLdeLe2XqMk9fRxMgz4sVpDBJeYfZ2g3lDrMU8+rtNuac6zZyF3c/luDdniU+TjdifLWp+j4hjqGprU9GhMt7ZQcbCvY0A6N0aaNXJ8AOmd5sciZDXHhjnxFH/coN</vt:lpwstr>
  </property>
  <property fmtid="{D5CDD505-2E9C-101B-9397-08002B2CF9AE}" pid="22" name="x1ye=26">
    <vt:lpwstr>+cbQ7KXdha1RJnlqX3ROIx0lslaBbiarGwlhGL8kcefFbTinj6gME0GArg+jCmqF1qDWnNO8fk502pRw1Z+u9cpMDfUVLrRsIsW+FobUkDxD2YUXC2ZJeuh6glci1FXxcipAegfoKBRdLUbsZzC4Zm6Yl2QEoF04MvkRZUvwzXCik/0QSQQ5vh3o1Dtlbtii/oFx83K6Wx1oqlLly/5ImvHdYb/8JF+/OmHILNUmFJfcg+vKsxlhDLuLZkUuklA</vt:lpwstr>
  </property>
  <property fmtid="{D5CDD505-2E9C-101B-9397-08002B2CF9AE}" pid="23" name="x1ye=27">
    <vt:lpwstr>hHGsuSlTGwHZiIjXb8yiMohYaEzke/Yi+cYLb5eke2yujYEh3O9bm5GqOOu9luswe8XmFja8ujIcfqKMKLncBrxmkXPEZ4+D4A3nHUi2Hj1kRg1Jix07aIxnBlEONfU6i+6sJOBJ2ppSCmzf6/hUXwRPtjD1hdTN8kIsvRzyFpZY/8/5HrUTpLCoz5yvFJXxZtMYuqHOwrc3J8OtjnPsMo07jefyXyS9I9AimEGLwpiNpoi3Z95CGzkD7V8Uh1s</vt:lpwstr>
  </property>
  <property fmtid="{D5CDD505-2E9C-101B-9397-08002B2CF9AE}" pid="24" name="x1ye=28">
    <vt:lpwstr>X+XfRinSrrOZQHNGgKIbyZQnh0pwzhU1GQYcDmh56wvUEpJ8CnJ2P1Qzh+LEH5G0tIl/s33VeYw+U7CF/bqV3Sf/DfYBwzphGqzcAR4gTT4aFYl07F6u5+9dzUxRLTpNRjAWg96vX/76l/Wt7Yk/vOYkMHYVO96pKXFmB9bZh6svjJiTR8WshkYnkgCDcE/qELLQ1gYwv9dyU/0Yqf0YFuLmfEL2n23Puhuw8us8W7Othyq/CQ8Gp0SGpnBS6bn</vt:lpwstr>
  </property>
  <property fmtid="{D5CDD505-2E9C-101B-9397-08002B2CF9AE}" pid="25" name="x1ye=29">
    <vt:lpwstr>6xlGUYCQTDECpg32eO/f2d9Lmgv66zO3fDPuEorVyKqiAgVQJFUVzoCntT4J3BioEA8yc5ME6c9j1ATCPfFrBlGsxTfU8yFa0UVXCV8sGIEA04H50cAKcs3nYQdRfiZ4MgWRq9Nb+9Bb6dOaV5RWDG1HlSVyV7pEWGe2ObiVC4QYzqPDoJpf7O+Ggl50Lj7WuIW6ZJTAkEWSF3HKEBg1K45tijaCZPMVfJHc5ZpB7ZXI2vi085dh+CPEYoBF5Pr</vt:lpwstr>
  </property>
  <property fmtid="{D5CDD505-2E9C-101B-9397-08002B2CF9AE}" pid="26" name="x1ye=3">
    <vt:lpwstr>DzoBhZO5CgdICpxIJtdc1aaFjTOg7SVD3w5V2DtuaM8+m2V8vc6mCS+U53r8wwf6AiDHJ+LgAREgpnWsSTJwqGrfsNOhUNd2871txEaNtBg2JubVqTipVPk1/fe/WmxmKI3AiGECmByp9QbPsGxP67Ir4zgHY1eutB+/SAEvY+UfDoFyu4ts6PnSzAnYEYohOJiBeHjg0EEVrs/WH/ZtxAvufo7+DxXAzCDfYcs+kVbd9MjttaZEEBa5cglvj5L</vt:lpwstr>
  </property>
  <property fmtid="{D5CDD505-2E9C-101B-9397-08002B2CF9AE}" pid="27" name="x1ye=30">
    <vt:lpwstr>Gh9otRQZ0/o9/mWvP9W4YxTiFqvuRmwn22VG4D0OqjC70X0/zpF2XMcuCjfO0/wIFiZW9e38P+lOqtMSMIaIDZmxoMzwIiKM6Cy8I+mLIFbVaEqNO3OkOIVirzHfmN5C1OsyUD0TyrFc3ORlPEwpP99cktehANhpPK7jwQXK1NoT50fCgtVwlXwUzvaVocG1f83fLWCdzpENlcHOoUB6NPIMiJZTDwCcrfq50AsiumXIubXjzDj8Rcmf/gs+Woa</vt:lpwstr>
  </property>
  <property fmtid="{D5CDD505-2E9C-101B-9397-08002B2CF9AE}" pid="28" name="x1ye=31">
    <vt:lpwstr>BvXoaa/rP3NN2ZGknVdZG/kxcr6+iAfgYzZZt29GY0NpjdqHVnG0P1zl+GnhzlF2QJGWtpahmPlAhKXcLn4EDMWN225bS7KyLoKqOiUkuYWShyRkFTRqGHHtzdcMq6oMck4HL0L3da0+RfD4frq2YPLJfJV1QB61DiZuxebd4G9Jp0Fj3pmiH/AROMgz+2MnEAVm//ZCjT8iP1daUDnX5T1hFNib0LVMDJR6xLtNIrceL4qb/1OCV1uh/sL1Tfg</vt:lpwstr>
  </property>
  <property fmtid="{D5CDD505-2E9C-101B-9397-08002B2CF9AE}" pid="29" name="x1ye=32">
    <vt:lpwstr>hTboCRJcd/m+60rYzOBJyVa26+e35pZvKbQcDdOC8L9g1B6opLNHVjLMy4vmE93XYhI6pkBKyC+QTYLwyKIW7nfwDz7iX3etmPz38hMNLmnVZsjJAZ6w4nsCpaPvydoomfi+fDtxruK9mgPAFH4jBWIH0PnNbOQho/3VrJviL2UeSyjbLFcDfjb0q+aTodsD2fEH99XRt0Js+R4RO56/N2zLJIZPT7jsO9FBufu5pe/k+L7KauhJtDcMB95JUBy</vt:lpwstr>
  </property>
  <property fmtid="{D5CDD505-2E9C-101B-9397-08002B2CF9AE}" pid="30" name="x1ye=33">
    <vt:lpwstr>om5KD7FkImESJIgnAXvlWf3rVqbjWCFk9fJDh8/RjfdemV39XXbu76cYcymDqHYYi+vMoDHvm0bR/zkOBKLwGWKSFMl9hDzz3vokR7Y/dbXOKvaNpk/ggesEBNxEbXb3HHY6RosKJ+9O1c1xjNlImz1vgGCWBJq2oG/+1oM2a4aGzWa29fJhpQMl42fV67CQeHqSS9B+5mM7kezigepYeM+pOwGFPOb+FHZ3gmpRhz12lEILO1xSqNQks5twZkn</vt:lpwstr>
  </property>
  <property fmtid="{D5CDD505-2E9C-101B-9397-08002B2CF9AE}" pid="31" name="x1ye=34">
    <vt:lpwstr>aX8AGbG5CevXKER0VziO2IApFs90zEU8MsVoHR3dJhBe2WVo7mWi+xDbrX0ksIwnc3wrmU6OTMlHEdyhQWqv1Wp9BuSJ79nnqBSgBz26NpMeZuhif7Vx14yt8GSoKIxEm+c63VTu5X64pG2ytC4j7D3I9hn0cT7ply5aLP9kge4O4CBEF80W+qIIE8Hkd0viYL47PUnA58dJh4gxVFHVRwehZ7Yn376LUQXr5C2BoT9Sg7CTfFFCQ9HpjdBll2F</vt:lpwstr>
  </property>
  <property fmtid="{D5CDD505-2E9C-101B-9397-08002B2CF9AE}" pid="32" name="x1ye=35">
    <vt:lpwstr>XhNkmxlrzuR7AGnaM82ExRVChOXWmzi6/SJuK9Uo2fW3ym+RuIRuwi3M6jfTDP+SePtu3qbFYul+Mn8VolTZQbei6PkMMm342BG4ZvftNuxXxeRCTc1/alVdQZH1aTydXIZvt6VrnEhqbeLGWzyeOgU8iTKT+fLBE9NIKNPrkj6mUeW3CEEsBqFMjSkyOMlHlg0lT8uCj27LKCTgkG12MY+6E9B/6QV/u8I6LOE6B/JsBU+nFfyZ1uCWWxKDK6s</vt:lpwstr>
  </property>
  <property fmtid="{D5CDD505-2E9C-101B-9397-08002B2CF9AE}" pid="33" name="x1ye=36">
    <vt:lpwstr>dupZh1FiFStFqZXszOVyfP6VYhJTzpCwy4cCdr2sBJ4b+agm8l4ENK7NvxW9fHwRNbPGdQa7E07lETXZFDyW/kr7yrXcMzwP96LU9KgqLX2WqdrUGua3HrvMkuggHCfV4DkTghVOrZRgeK0YzM/s9+YahY343QNvS5GKb4nxlW+faRZRJBv3gpDCvvPz4bhjXdxPzj++p8+InMMbqItFp5KrNWVpiVRzJRmykg+/0UbqmkFDenGB+Zbk86+D55l</vt:lpwstr>
  </property>
  <property fmtid="{D5CDD505-2E9C-101B-9397-08002B2CF9AE}" pid="34" name="x1ye=37">
    <vt:lpwstr>IU1577lm1RzI4CAzQ+4X5yZTEg7D1N0Vvfm73g/UKiX6Smqd1HKJx8Y59Mv7ZRMxboe82NwFOcthtdynRPmWHERNnMdcBmYTorDwRS/15g7/n4u1wwi9uDrKwrvCixStpa86p7NObYovhT84zV3YCn4Pt8ztUjk+eoboMHXAd9dDxWVdrrnwR4kmIZpaL097nWcld6Jjty+aIWOyxFEWAdxf1UEATTXvtJgqncu7/d7bMsnY7D15KLU/AoM3+BA</vt:lpwstr>
  </property>
  <property fmtid="{D5CDD505-2E9C-101B-9397-08002B2CF9AE}" pid="35" name="x1ye=38">
    <vt:lpwstr>SBLLz2r35bYzcnQejaQA0r9ygaijN3C3xa3yTcn/X9QNVU8RUU93M5aNAmoQmWZetEZ/V4EkzSvtemtJ4ZBIe2fT3/A2ZJV6mL9fYLivy2bgZ7EX3LIaFPWsvS+jDPnPZ7EJU3ZmSWsUjBbI/Y0ndddEEXvdoMKSbIcQ0vJJJrjCAdd3Z1T8E4Bxlhh4u3XR60TvdErLFTJe1Wq2ggtj96Vh8tunNYVr3IN94wgIXspTpajVE7A6z5F7WRLwapG</vt:lpwstr>
  </property>
  <property fmtid="{D5CDD505-2E9C-101B-9397-08002B2CF9AE}" pid="36" name="x1ye=39">
    <vt:lpwstr>72E8Ujl30ajdceo3VRyBUtSZF0qZu0LnJVxp2XUe6/Q5nR7gS0Vdx8BhOelgm5N1q/4JZAsuCn7f2UxSkjOo9V2mD6m7Xp6PBv5c22lxxJnXCFMRAfMW0RzltWdt/lkNLE9wMb5Rg+YvD4A3Ipb5PUvgAGqmJN/zc7jrOAdb9WKs6CS5OcRcatSLwGL7F0aR0QjhN7eVa8J+LMI7vJJw4vlm/Ik1q+CjfJPtVrwVi8Tg8Lzu/QFTtswwxYc/ebu</vt:lpwstr>
  </property>
  <property fmtid="{D5CDD505-2E9C-101B-9397-08002B2CF9AE}" pid="37" name="x1ye=4">
    <vt:lpwstr>7e8SbAILsATXeSuLxiY5AQURNirCFxVowjCrodUqAZkR9Zr81eoetJZ9YZjbkMO9fGw6niEze+FSlI48WUmVqwheXNoegwKL1qrrOC18qA5aFui2klvnw8iQU3d3mVZBr4tKNIRll6XLj103K7MsO7ahY5oBa8AVCc+tb80xYlnCGtoX18iY6crBwkGh+O+r5qDV/jQturQPP0fMec8tlOjjs9Xo8bIWMq4YeacJg8gmQI3JcbbaZT+O66wfaur</vt:lpwstr>
  </property>
  <property fmtid="{D5CDD505-2E9C-101B-9397-08002B2CF9AE}" pid="38" name="x1ye=40">
    <vt:lpwstr>KAhBgqMVwovWch2e/UZvuHZvZyGnI1vwoYIUvjjWE5uJTEft5KhnkWqv1j0jKRwxPBg0qtmR8k8NW9a4CvFXRhdEfohsCdqqFUoVQ7kwuKMatx5EOv7ylWDvlGF9FnJ1FCZqHWNlfnZEkreZETEuyi7AKULlGzPuIQc9ddVRFbIvfL5l6K/VeHEUnsch7suKAHXLF1Tb/RBVPhbb58SgdUHsZaLYrXwXXBZtWNXWG4sdmNqqcNIHri1chdbblPM</vt:lpwstr>
  </property>
  <property fmtid="{D5CDD505-2E9C-101B-9397-08002B2CF9AE}" pid="39" name="x1ye=41">
    <vt:lpwstr>szizdn+/RSO/F8Y2od91xO5fahgqdkvoQx6mvK1pDXhwlEYkwft0ycK3npzmRrkbsjbfhB7jQ3NfUxa0mz7gsFn+zN8cVcwp9FHy7NAzTu1F/az3lFCGUsI9WFmQIep9QEemXMJ9P3d/+5stm4JkvAwQpKwxT5+9guGdhje5X8u9ppP7OLQRx7vvWLz+JT5aKzuNcfPlEPryNWcVF4f5/2r4sv7/8pQWIFoq/GFhHTEssifcUaEqhpxdr/t5ENR</vt:lpwstr>
  </property>
  <property fmtid="{D5CDD505-2E9C-101B-9397-08002B2CF9AE}" pid="40" name="x1ye=42">
    <vt:lpwstr>oE6TYmTsHmPzZEZA8vPsSKDyysaoSvHfolBBXDrFBtp+bG827P0PnwbMXy0/BvMUH2Jz/uQBx2aiM+wzGBW6g0ORgAyLoDQgZPCFr1H2IJWv23ZPAK+M+fsnoEs7EQY2a/4WD4IkOJ7PSVfY5pVea3XLlr5RyMvBLcLPQbq5Y75xePtei1SLKlVsHFRci9pEkm8krBDOMR0R7pP1ghd4PXcc+loobx/kxL3yXi8pW1IUuDMGU4e8qdDNKm7BRD3</vt:lpwstr>
  </property>
  <property fmtid="{D5CDD505-2E9C-101B-9397-08002B2CF9AE}" pid="41" name="x1ye=43">
    <vt:lpwstr>JaFzeYNID045eh++Nq8qSvbF49zvJIaiitoXfh6dwvCGDVJQjoE0cc5iJ2Y+f8For/41acCF7nqOVMTGK2jaDQV5lMi2d9+k9pn0EaMibeaw5OpKbFiVDxXUcCfIWd2310Dq5D3DVx6ipqGCNOcnONjf1xmWrPcEjwBDhvdLr/yEvxeJD1Ob2XB+zEVS9Rfb3+oL8h/ZRoiAv5xCgOTM9gF52X9zh9cUF0r58BQf/7TYmRpQh43g7dtSlB7jezo</vt:lpwstr>
  </property>
  <property fmtid="{D5CDD505-2E9C-101B-9397-08002B2CF9AE}" pid="42" name="x1ye=44">
    <vt:lpwstr>8g9Ahd9UFyigmkexd9W2PdrfU1tREd11aMtMvxXAIFaOYZ6OyiJDQ9f4vNn4jFuaBwImverAwGU3wseOwmMCqpKGH6QklvsrUZohmQ7CGM7VyBgxONcC67354GtYf63BusE0qvtiZB+sDPkRDVw8mIKnNXwDhozOAHIt0pXxFj9f2qUgnEueK5bPQsiFJZgh2hBFJq3OLbwj7E+GVVnLKA5pNQUqI1qhi3NCWTwTZ0H33mjLIX4DwhFrRzlvpPx</vt:lpwstr>
  </property>
  <property fmtid="{D5CDD505-2E9C-101B-9397-08002B2CF9AE}" pid="43" name="x1ye=45">
    <vt:lpwstr>JHYOqI5UUYCiOTeh4EQTl4SNy0l8SEGmGqHJr/5aBYQdBY+o937MkiCg8Y3Ecykhq6tzUL7fMKLtAi9BdOEn1YNUxuaxU95UfxgXUXLhU/nipKTRHsyvEC+MtnHbHVtM8ntZKtcsqoepFZ68kTE7o6iPTWZ9Am9U09tfYrg8yv4eLvTAlfU+KUe6j9unw6u66LY0tK2dVygt4rCUSo2H/9JUF/rjErnjvHGrvRUIpAftwkC3qef2j2PL9LuvALk</vt:lpwstr>
  </property>
  <property fmtid="{D5CDD505-2E9C-101B-9397-08002B2CF9AE}" pid="44" name="x1ye=46">
    <vt:lpwstr>YqJejelbMFgP8KvUSCFVoZkODjY/JR8J1/b50JzPnduYSP6akOAPA6Xm8g0QJ7HBt2Bezvz1nkRWRkr9VL+PTnmI+A+nHrFhm/9/VvX6PSqWLvY0tmADu3da91+ru/7x7m+zzBrACeIdgBcCdpFccF6QjnzuzC8CxsDrZ/RjVN5jqqxcxF3puCf/u2GCZjDno5s2hHpvNPksY+AAHgD371TEeYg46dcPK+51dVQbhC4GTgZCBF5ogrsFON4J26s</vt:lpwstr>
  </property>
  <property fmtid="{D5CDD505-2E9C-101B-9397-08002B2CF9AE}" pid="45" name="x1ye=47">
    <vt:lpwstr>ByNobYNLxh2cs8EtwNYsVvg8NfFey449682+oDkImBf2k20Iog7Dy7FUDviJ9akaeqDj1yUDD65pQoUh4O1mYs4Huu8sRf3Q+jxCA7y3NQAISAni1LUJS4HlyLnQ9wxMNy4flID0fouy4g/RyBlYbr267xfjM7swGZCwPeKmgsrKok0kCHDhdWIr6l/JChEqGveVA4twKnwSn4JmgXjzSpzgiFOq+aFhrYqrgb+5Mt1l3QkPazE1YwwvxBWJ2CB</vt:lpwstr>
  </property>
  <property fmtid="{D5CDD505-2E9C-101B-9397-08002B2CF9AE}" pid="46" name="x1ye=48">
    <vt:lpwstr>0b/0gTEoZpUF+6sxerA+Ccqd8rtXDedanhD7CjV/4yle+AiTqZazZsvxfJDB9HUXX5otW3C8VHm6DmjmHUnI8sqGdMmKgtrMRAIvYFXW19jeL6n7RQLdIfunW4vOQsNCuuHLodcPjs8XgU9MUtuqse60hEAs7jzl1H9XqcOwwfJ/HLMezqw1hQUqZaki6ih4QNt4TSYK7ln52jXeKxuw52/NJ9NZU1bfzkwwPT8k4FRXODlLdToH308PweBubnd</vt:lpwstr>
  </property>
  <property fmtid="{D5CDD505-2E9C-101B-9397-08002B2CF9AE}" pid="47" name="x1ye=49">
    <vt:lpwstr>zvg1C6Flp/5iAYn+ukFBAkbsNNLhWnQWcoisy8Ofsgz0lKTus/z+334CwHkDYO6luTxG/FlvYho4YVDeGV7nq+wB9GREdlWNL9fM3tyNv8ACO/Mz4lklpuL6G5fJRHC3b4W9l1N376RhqjLYd//VdU//1GNZDoUfwggbfwvx0CcZM99eNl3Kb0PSY942yMXRSfxc+mJPHG560syQ/xJCr4TQdn36QvVk2NWEnB+Tb/p7bGz34bYhxMpPG27M+0k</vt:lpwstr>
  </property>
  <property fmtid="{D5CDD505-2E9C-101B-9397-08002B2CF9AE}" pid="48" name="x1ye=5">
    <vt:lpwstr>QoGsXVR3jT9xMWsNStJOxBKyBU9jRq7pV1i2V7SC9YwKGlhLYgRlgu0TCbCLuXeSS3czAEunLtBwSOxeBafhEiwBbPDdkIBaoa/87yEdue3Sztfg84qjy8B2CdJ+YD3QYZQttuzWobLqIn/ZqnunT0PMWQh0mfmTBupYVgCMpfTHjeb0KwRWZBr6Tm0+nNiWksUnCNmGzT5GlPMZ96+AgRUKz92QNQDJCEB4Iy9iAR6+sOL1bLlcn/e3jh4Qej4</vt:lpwstr>
  </property>
  <property fmtid="{D5CDD505-2E9C-101B-9397-08002B2CF9AE}" pid="49" name="x1ye=50">
    <vt:lpwstr>tk8sdtHc0whaH+Ed//n0Jkm6S5I3X43aFU5AITEK1kCzGLfLsbsDaAwRm0pw6QU6Xg57JR4C/940fREpgb1Uyhxa7KP5qgIasTS5ONOQ8DTn4xsjIBTaBrbBLjwy6CirAcxPwtQ6OWUVMvLNZd4G8XIdp6uwFEuNuS47LCeWb0A2v6zskKJZURhb/aUvPmVG8rquWU5y7iMbJcL63L3vCcV9dvlJ24YLkqVH1B07Ndfva6R0lKIqsfZoBw9Rd1v</vt:lpwstr>
  </property>
  <property fmtid="{D5CDD505-2E9C-101B-9397-08002B2CF9AE}" pid="50" name="x1ye=51">
    <vt:lpwstr>wZO9pSRAuG9W56DfzF1D8+WsH6jsdhfVInaX3bMcBJP2xeBCGIdBs1MCvw3GOjTGlOFOX95uHXTXb37oOyUEaRzOOYCcrnIIKGLU+KwBRY1TwFt1ReTjm9jCSgeMhHnWBngG1K3exghsdN3GFV6KL+/Rq3A47rxAqysgD7PL/uF8d77LVUUe2zgukWAtkVfncUfuntIuZL+bogUo8+rbGunLryUuzvnm/zysz2FUrHK/EkZoBZ0FvzLPme935mt</vt:lpwstr>
  </property>
  <property fmtid="{D5CDD505-2E9C-101B-9397-08002B2CF9AE}" pid="51" name="x1ye=52">
    <vt:lpwstr>ZxVusRDI/jhU4nbdLBY+ZBUrNRdgW1U/1Gi9beH+LAkd/MttvjLRVHs+rpZqkZtUxnVJdL8Y0Ga/kwcrxF43uLfbbNPXRtw7c1WPPyrYVsYacqH6CubE/0j373A0ZTfWSqK2/en3adTqjGyR58c1dNm6dP7YRdr8ZSMq9gDNJkV6TL8O3Ox26ld6KFivg1nnVbNJPdG1xKCXhejY1+I1qY6qfeGlmRHpsVG6ycKXMvED+cPfn7U35M2WwaUAPun</vt:lpwstr>
  </property>
  <property fmtid="{D5CDD505-2E9C-101B-9397-08002B2CF9AE}" pid="52" name="x1ye=53">
    <vt:lpwstr>IavGdELX8zS/tn3hzLzbYCKDOeChlp6TMjXRpsxHIo+iteUsm9J2h9+i7T9BHZL6DzFtJMQ3CA7bP+GPf1krjKVTrgycuI+gPwzOKE0Q4qlcPXCtbyOERZUJo8ZqloXailpNT+UqLlsy/pnh15I/VNx6AH/JMgGajnfbPi5x6JnEU8YFVl2pQg+W0D4Jh40llslnFO3SpVF0ooYQqwwNIS1v8R6xWUroWQ+1kJmOPpE2iVgSUE+a9qhNW6phb1P</vt:lpwstr>
  </property>
  <property fmtid="{D5CDD505-2E9C-101B-9397-08002B2CF9AE}" pid="53" name="x1ye=54">
    <vt:lpwstr>lsuYFIRn23/Xl3yIsoqfSQ/CHvkKIIc/bfUXzirMuzQSKNUT6aFv3t+Y7XdKfrteIP4sN2DXtZyWfcyGIXyAY3hSebNd841y3cGZ+9pBY5ADLUx0BJbpDtkYfj2LChr7O3Udr49l/Rv5xON5VtNxdNnXABSlvFbDNGap0OVC6xEE5q/zFe7VoitIgFchBnhFN0VW3TE4B0lLFZsPq7Dl/BqXdBQaaLHOsXqccUohXWR5j819HXj+hSqEVrCLbKQ</vt:lpwstr>
  </property>
  <property fmtid="{D5CDD505-2E9C-101B-9397-08002B2CF9AE}" pid="54" name="x1ye=55">
    <vt:lpwstr>ox//w3NlSleDaUQBe14x8RW+sQTR2rJkKQrYr/UP2Z02YFxjde04riZuUOSyZymw+obTg1iMtBWedBehaZZLjuCQGKwort6dLXj2zFAbKfu0YLfJzdkzM5y+CeFO846t9mRHxWdn6XJ0F8igc3Wwk6nftaGg0sn7vqfMryF/6jGG+WDt7+ibTjPEWr4k2U+K/rYq6lC2CyIi1pAhpkn6SSI+PiMwCNOX+4L68C+V9Y2Rgd4cosnCOhY/7eVqrLS</vt:lpwstr>
  </property>
  <property fmtid="{D5CDD505-2E9C-101B-9397-08002B2CF9AE}" pid="55" name="x1ye=56">
    <vt:lpwstr>TkYdcn+n+F93nOqDoUBhSnLZN+BAB1k0qb+ksKEYpMjTVsCugBgkCBo5YDIo/jRF8bV9xZAsQwipvM8slv2s+tPw4R33ccmU2iUtybeF+lfx5j6STRfddr+dMIQeItQDT+7Pwdl+Wi+8/bfrqsGcKAWuVmtf6+8Z7HIz59zAw3g8vMtdi5TmE9OogABZ5of7reVJ0oFPROH9fo5fzjTlHIQHpnkpy0OYqAyJ/zX4n2xpgvV4rbG39p7b3/vAcNq</vt:lpwstr>
  </property>
  <property fmtid="{D5CDD505-2E9C-101B-9397-08002B2CF9AE}" pid="56" name="x1ye=57">
    <vt:lpwstr>mewalLrG+ucKp3OaJvVpIm/5E8uudpexoPfSZRcTJH5WwMIrMIDKJfowIPeSIgt3JLNxeTT5+Q3rgRExNtd383VMSnbi6reBjYAv+zHb6ldWHJ57pck+7kqRm3nVLxzZAcV41IZ9xZlQ/g8JEOn/bozsGR6+lUWfgbxEEYWq59o+khqp0trSomJJQxjBIHnNMJD/q9eUcDnphWP0PRIfv408BBRWtzIDkVxanWlSRbnNZQUMXT4UG810poGgI6D</vt:lpwstr>
  </property>
  <property fmtid="{D5CDD505-2E9C-101B-9397-08002B2CF9AE}" pid="57" name="x1ye=58">
    <vt:lpwstr>1/NtMCfSnJYQslYVB2bodEFfLnJcljVSePrHkMopvPb8hOgkcANaOocr8C1C8N+SZnlkj8UPQwlRePRPXjvCqXn1DU/QZP2vdaz4j3CRFgQDSlJiLaTYtsZ6Nf4gz8BZxzj9fT7Z08pppNJiXLeUrYq4bE7CjCRt1f9N7MdeH5EmKPnYJcJl6B5VpHQ4HIXXHIdQoswjNHXfzYtVk7ANSpDhZhnC4ZYRrsQQUQGP0TDwAu/4qbGCqAa83v/f9ro</vt:lpwstr>
  </property>
  <property fmtid="{D5CDD505-2E9C-101B-9397-08002B2CF9AE}" pid="58" name="x1ye=59">
    <vt:lpwstr>70GfaE+D3LlyBphfmkvxeFmMaKSZk3yFoRCw8xQEYmMZpBPpwA8/J0U7mRm2aoEtt/wAMd7ffyYoGuadLmeaw6exeadfiw5yQC8d943t7rP+sIZQuXQs42YX1bl/uAfJyP9GeWJASGuBgranQhWvk6xSX+Aq2WvhN43hY9mkP7hq/7qZ/5cF5iPaaAxO26FhpGt0FmCs1uDgye0W4ZvoQuqCrj8RfsPMWTjO3eTtLZS/uMFbt3VDO3UbqcIO0eq</vt:lpwstr>
  </property>
  <property fmtid="{D5CDD505-2E9C-101B-9397-08002B2CF9AE}" pid="59" name="x1ye=6">
    <vt:lpwstr>fz6muScVFEsjs0GeOXm2op67U4zO1BiQe8f4uD0z1MFNtPaB5+xY2S3Psz01G2VPsCkiFuLkgw/ssWw9xZ+vf33F+zpZXz3dKu0YqmLk7KaC5oitfBUrF2VQxn5t7fFtFqmXFtZe1vCm1+iKB+M0hr4M/F6qOdvrfj78buoNPB8r1Kz/TWapRVpIaqNeLRqUiOv4j9klK+DVqIojY+gNzVxh83D0UZBYDt+7dGjkoiRvOIbtA61akxMm8G+WZkj</vt:lpwstr>
  </property>
  <property fmtid="{D5CDD505-2E9C-101B-9397-08002B2CF9AE}" pid="60" name="x1ye=60">
    <vt:lpwstr>Vwm8LSIrPEHFFu8NgwFw1T5MxRD8vOihtMR2pjq/7sFVwTzaL7oRrO4H0Vjomt30hO3ylwUd59eeinryHVXDNXIVG8mj18fzt4bT3vljgfriMKaLly+00c3Em+EZc0BZn1MA6OZXtejxy+YVFmvFUwsTDZ8mNU0uK6MqZVoV0A76T05j6wpNs2WZVbi3/UDvBlHxIrtDaKTsRCNCzWx9K5p6nUitIiP0X1p5w/vxUV8DRO1Kh6GJLEkW/gpWGyG</vt:lpwstr>
  </property>
  <property fmtid="{D5CDD505-2E9C-101B-9397-08002B2CF9AE}" pid="61" name="x1ye=61">
    <vt:lpwstr>NxrL3E3nZP+WMYc5wKIc6fWzGAD+DraKcrK8dcLXmQSHQ0gAZAkhHcOYlEgpnVj+9TRlNStRoBbMpfnbopyd9Fg7X91yuUvgDM+hTOE1OyKmgUjTZH5WICLSG8StY23W//ZbTZbWd4aBbV5TaVqrbNu7bmglvryH+iR5hG5o8Ppx0ogjcvZC/xNtMMimzQQuUOBrZn0mcg+LISacB2nWAvJ4M3KplmhNqQvnx+NkkMdq0RpN5f5pME11yAGh5zg</vt:lpwstr>
  </property>
  <property fmtid="{D5CDD505-2E9C-101B-9397-08002B2CF9AE}" pid="62" name="x1ye=62">
    <vt:lpwstr>xa/JayU2MAe6PvcxKZFcWxoSKXcQqKmZATxKQdFJmyJC4LhpFFcPLmHugkGNUndS95/PDMv0YBe7wyisMVbTL67Xij4AS21Uqu/um/IwmOm5SUw7pKRH50DoqmR7yN3Smg3CSATuzFG+y/xIZbAowIcv3Q1fAtbynOrWTi5tR8FrScE7ARlD2wMPX3Y7fzbN9q8D4j/felfVE7w7fFLYSOv9DIJ6wrFTTKhs1bM+PqTA7q9D6ppwi3g1/xN38zD</vt:lpwstr>
  </property>
  <property fmtid="{D5CDD505-2E9C-101B-9397-08002B2CF9AE}" pid="63" name="x1ye=63">
    <vt:lpwstr>nNDw4yqo8amyoxJwbaRrNL4N719LBT9XhjHHl11IB57GmmYk/6lerxYdtr3Q8nzEziSps5pEeGQabS+bPHUcBkX9G+PKxP8CPbcfv5SW4UdkH2oOMO+MxQRvWRDo7ILT1J28H+zuxfvrxCTHLu0kIqq3aCWqmEyA2A6R01JCsOl3bHjEQcD7LhUzlYxz8pbq9+Uv+dECE0pz22SYMFkLpM5O3+isP/dKarnZG9pOHmZzpTfru2gDBl+Omt1pUvZ</vt:lpwstr>
  </property>
  <property fmtid="{D5CDD505-2E9C-101B-9397-08002B2CF9AE}" pid="64" name="x1ye=64">
    <vt:lpwstr>f/NS8xrA6+gDHopn63byXaRXWRnQO4XQp0N6Li49Doho1SCuEC0Z9Xb/DXTmwpbYWHJFWUTLkKgldQmynKsFXxWR/S30DPAT9cLtVMcocIlF38WwB4xiETwYa1KVK77Fik5XGeO1p8I2X/ZsEoeh+JFZIILHGtYw32BHR0pNmEIGbCqlEosafHhRkQ5Qs1DN5wYsqJY0pP1dfT706J6TLmP1p8RGghvi1LtJE8/PVMAZcpCB58HN97kdUKCT1eM</vt:lpwstr>
  </property>
  <property fmtid="{D5CDD505-2E9C-101B-9397-08002B2CF9AE}" pid="65" name="x1ye=65">
    <vt:lpwstr>+B1mfCQtAZ2iQsTej31YNrbDiUwRhszjgxN+OqojeCEwFPF2ks/q73GcJlfIu38Sre0GKyfLy55ruPgVPOzjqrzXW09bBNcTw53d95ipvQFCNRel+wq+AlOCOYG+OC56n1ImVddk2aAjvclTBl0BbE9yYIr4tb8dSR4AyFMvjS5W8Zv/vxGw94xYE589GFRCdtj5mGKU+ZP8kvf3ijc7/qsS0qj7OJ71UKJYmpygCbHgacjSiEusXevp1mOsO1Y</vt:lpwstr>
  </property>
  <property fmtid="{D5CDD505-2E9C-101B-9397-08002B2CF9AE}" pid="66" name="x1ye=66">
    <vt:lpwstr>n2998aJBUCt6F3Np97fwD3J4PJ8kIifsVR3k4oxjWn8caL7FOGwwVbuGUbS6dfM3cAbTS3OKLwX9NBniQ/EEGxoTr7Ztcxa+lttp53tXLZRhLif63I+qSW2V1tA5vrvY7D3X0NoROo60aRGuW/hsttyyEYAIAf5EF0Q+UxFJFFaesEby5dclxWFm3j69c/zMw5Mw5zzcLc2gMEj8sEacK/r6F+skb3rOxLh0F4d2zeQC2NJ4J/fK3eXJ1Ovqfc8</vt:lpwstr>
  </property>
  <property fmtid="{D5CDD505-2E9C-101B-9397-08002B2CF9AE}" pid="67" name="x1ye=67">
    <vt:lpwstr>tVkpl1d1Lo708qwDgww2xcGroROv4u1U7Ctn6r/GPcRFITK1X83g5FDHO3wFQ+laDQbX4IOAQYKt5NsxrF8+3zRT1HxRJkQD+HVWaKkkiJ/bpO0OVzncmvJJ+6h+mWvwvDKATG13R7mmAir4DIYkQNfPHJcYfK1IEfEe69EGqmHP4zcTL/9A/iYsnSgQgAA</vt:lpwstr>
  </property>
  <property fmtid="{D5CDD505-2E9C-101B-9397-08002B2CF9AE}" pid="68" name="x1ye=7">
    <vt:lpwstr>bTsbbuGvLBO9DXn0OlPwYp92t0ycRNSAF7taCjsV8Y14bP1+IZEGD8CV2/N3RPa1Pltoj1+T84OJad3C2EJPH0kCaH0IM2pWaiz3PzGipR47HsVgUK2dBivRFXtMo3G2xVHaL62UI6cHxpnf1sQ1V/qZWDymAcIAt+a7SeAeC7JW/KN9/Jv+O7NNPpFJgaALvTgAldUe8E1MU4qcrvV3OJBGTd3IJfqyECXSnRE3BqO/32AEocZ/+7yzn8lesVo</vt:lpwstr>
  </property>
  <property fmtid="{D5CDD505-2E9C-101B-9397-08002B2CF9AE}" pid="69" name="x1ye=8">
    <vt:lpwstr>4OrxrHef5VVdPT5WvcUtFhlCgNB/wyvVvSWCAEdZOfvQxLvB07795gqptALu6guI2SIxppnDATX8axajI2Fc9dH9zhJYJ3ds8wSGNQNOTNB7PKCpDaxhtXVLDLiRDqGduBka/e6oeyLXkELMj6Os3Oi3VOTpycFVliPIB/T77hg37vyUSUQrYK5OI1T/VRHKkmNCxklfh+AZCuEIxR/ol/8RBDlfdAlbKZYv7UMI6WZOgFBuQdo9yWu73YlsDJM</vt:lpwstr>
  </property>
  <property fmtid="{D5CDD505-2E9C-101B-9397-08002B2CF9AE}" pid="70" name="x1ye=9">
    <vt:lpwstr>t/SPfnEb9xuP3MPf602wUEeHgEaui3WPdyuRL7q+37zHk40qyslHH4l8pnafoy//ejvYwO0QwqqMSnu8MDy7OVSEocOf+UnVcPoHFXl2EF1/+3HruEwWUeNB5Bli2tyR0eSd5Cntu8S/4jL9eDcxPcuDcSfgQbwpohxoggFtn8ZC9iki7ZVZAM+sLurd85/dn7Z5UrQGPRM8H5ruLPA6FNq2kBoFrfcwlHqHiU9t1Gsc9dqZzzvKf9Kx6xCvaCN</vt:lpwstr>
  </property>
</Properties>
</file>